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5 -->
  <w:body>
    <w:p>
      <w:pPr>
        <w:pStyle w:val="divdocumentname"/>
        <w:pBdr>
          <w:top w:val="none" w:sz="0" w:space="0" w:color="auto"/>
          <w:left w:val="none" w:sz="0" w:space="0" w:color="auto"/>
          <w:bottom w:val="none" w:sz="0" w:space="0" w:color="auto"/>
          <w:right w:val="none" w:sz="0" w:space="0" w:color="auto"/>
        </w:pBdr>
        <w:spacing w:before="200" w:after="170"/>
        <w:ind w:left="0" w:right="0"/>
        <w:rPr>
          <w:rFonts w:ascii="Century Gothic" w:eastAsia="Century Gothic" w:hAnsi="Century Gothic" w:cs="Century Gothic"/>
          <w:b/>
          <w:bCs/>
          <w:color w:val="576D7B"/>
          <w:sz w:val="72"/>
          <w:szCs w:val="72"/>
          <w:bdr w:val="none" w:sz="0" w:space="0" w:color="auto"/>
          <w:vertAlign w:val="baseline"/>
        </w:rPr>
      </w:pPr>
      <w:r>
        <w:rPr>
          <w:rStyle w:val="span"/>
          <w:rFonts w:ascii="Century Gothic" w:eastAsia="Century Gothic" w:hAnsi="Century Gothic" w:cs="Century Gothic"/>
        </w:rPr>
        <w:t>Tristan</w:t>
      </w:r>
      <w:r>
        <w:rPr>
          <w:rFonts w:ascii="Century Gothic" w:eastAsia="Century Gothic" w:hAnsi="Century Gothic" w:cs="Century Gothic"/>
          <w:bdr w:val="none" w:sz="0" w:space="0" w:color="auto"/>
          <w:vertAlign w:val="baseline"/>
        </w:rPr>
        <w:t xml:space="preserve"> </w:t>
      </w:r>
      <w:r>
        <w:rPr>
          <w:rStyle w:val="divdocumentword-break"/>
          <w:rFonts w:ascii="Century Gothic" w:eastAsia="Century Gothic" w:hAnsi="Century Gothic" w:cs="Century Gothic"/>
        </w:rPr>
        <w:t>Kleinschmidt</w:t>
      </w:r>
    </w:p>
    <w:p>
      <w:pPr>
        <w:pStyle w:val="divdocumentresumeTitle"/>
        <w:pBdr>
          <w:top w:val="none" w:sz="0" w:space="10" w:color="auto"/>
          <w:left w:val="none" w:sz="0" w:space="0" w:color="auto"/>
          <w:bottom w:val="none" w:sz="0" w:space="0" w:color="auto"/>
          <w:right w:val="none" w:sz="0" w:space="0" w:color="auto"/>
        </w:pBdr>
        <w:spacing w:before="0" w:after="0" w:line="360" w:lineRule="atLeast"/>
        <w:ind w:left="0" w:right="0"/>
        <w:rPr>
          <w:rFonts w:ascii="Century Gothic" w:eastAsia="Century Gothic" w:hAnsi="Century Gothic" w:cs="Century Gothic"/>
          <w:color w:val="576D7B"/>
          <w:sz w:val="32"/>
          <w:szCs w:val="32"/>
          <w:bdr w:val="none" w:sz="0" w:space="0" w:color="auto"/>
          <w:vertAlign w:val="baseline"/>
        </w:rPr>
      </w:pPr>
      <w:r>
        <w:rPr>
          <w:rFonts w:ascii="Century Gothic" w:eastAsia="Century Gothic" w:hAnsi="Century Gothic" w:cs="Century Gothic"/>
          <w:color w:val="576D7B"/>
          <w:sz w:val="32"/>
          <w:szCs w:val="32"/>
          <w:bdr w:val="none" w:sz="0" w:space="0" w:color="auto"/>
          <w:vertAlign w:val="baseline"/>
        </w:rPr>
        <w:t>Senior Data Scientist</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Fonts w:ascii="Century Gothic" w:eastAsia="Century Gothic" w:hAnsi="Century Gothic" w:cs="Century Gothic"/>
          <w:color w:val="343434"/>
          <w:sz w:val="22"/>
          <w:szCs w:val="22"/>
          <w:bdr w:val="none" w:sz="0" w:space="0" w:color="auto"/>
          <w:vertAlign w:val="baseline"/>
        </w:rPr>
      </w:pPr>
      <w:r>
        <w:rPr>
          <w:rFonts w:ascii="Century Gothic" w:eastAsia="Century Gothic" w:hAnsi="Century Gothic" w:cs="Century Gothic"/>
          <w:color w:val="343434"/>
          <w:sz w:val="22"/>
          <w:szCs w:val="22"/>
          <w:bdr w:val="none" w:sz="0" w:space="0" w:color="auto"/>
          <w:vertAlign w:val="baseline"/>
        </w:rPr>
        <w:t>I am passionate about businesses making effective, informed decisions through the application of data science. My experience focuses on Industrial Goods applications which are faced with layers of complexity, specifically E2E supply chain and transportation networks. I have 10 years of using modelling, simulation and mathematical optimization to unpack this complexity and deliver value in capital decision making and operational improvement.</w:t>
      </w:r>
    </w:p>
    <w:tbl>
      <w:tblPr>
        <w:tblStyle w:val="divdocumentparentContainer"/>
        <w:tblW w:w="0" w:type="auto"/>
        <w:tblInd w:w="5" w:type="dxa"/>
        <w:tblLayout w:type="fixed"/>
        <w:tblCellMar>
          <w:top w:w="0" w:type="dxa"/>
          <w:left w:w="0" w:type="dxa"/>
          <w:bottom w:w="0" w:type="dxa"/>
          <w:right w:w="0" w:type="dxa"/>
        </w:tblCellMar>
        <w:tblLook w:val="05E0"/>
      </w:tblPr>
      <w:tblGrid>
        <w:gridCol w:w="7760"/>
        <w:gridCol w:w="600"/>
        <w:gridCol w:w="2880"/>
      </w:tblGrid>
      <w:tr>
        <w:tblPrEx>
          <w:tblW w:w="0" w:type="auto"/>
          <w:tblInd w:w="5" w:type="dxa"/>
          <w:tblLayout w:type="fixed"/>
          <w:tblCellMar>
            <w:top w:w="0" w:type="dxa"/>
            <w:left w:w="0" w:type="dxa"/>
            <w:bottom w:w="0" w:type="dxa"/>
            <w:right w:w="0" w:type="dxa"/>
          </w:tblCellMar>
          <w:tblLook w:val="05E0"/>
        </w:tblPrEx>
        <w:tc>
          <w:tcPr>
            <w:tcW w:w="7760" w:type="dxa"/>
            <w:noWrap w:val="0"/>
            <w:tcMar>
              <w:top w:w="5" w:type="dxa"/>
              <w:left w:w="5" w:type="dxa"/>
              <w:bottom w:w="5" w:type="dxa"/>
              <w:right w:w="5" w:type="dxa"/>
            </w:tcMar>
            <w:vAlign w:val="top"/>
            <w:hideMark/>
          </w:tcPr>
          <w:tbl>
            <w:tblPr>
              <w:tblStyle w:val="divdocumentheading"/>
              <w:tblW w:w="0" w:type="auto"/>
              <w:tblBorders>
                <w:bottom w:val="single" w:sz="8" w:space="0" w:color="D5D6D6"/>
              </w:tblBorders>
              <w:tblLayout w:type="fixed"/>
              <w:tblCellMar>
                <w:top w:w="0" w:type="dxa"/>
                <w:left w:w="0" w:type="dxa"/>
                <w:bottom w:w="60" w:type="dxa"/>
                <w:right w:w="0" w:type="dxa"/>
              </w:tblCellMar>
              <w:tblLook w:val="05E0"/>
            </w:tblPr>
            <w:tblGrid>
              <w:gridCol w:w="760"/>
              <w:gridCol w:w="7000"/>
            </w:tblGrid>
            <w:tr>
              <w:tblPrEx>
                <w:tblW w:w="0" w:type="auto"/>
                <w:tblBorders>
                  <w:bottom w:val="single" w:sz="8" w:space="0" w:color="D5D6D6"/>
                </w:tblBorders>
                <w:tblLayout w:type="fixed"/>
                <w:tblCellMar>
                  <w:top w:w="0" w:type="dxa"/>
                  <w:left w:w="0" w:type="dxa"/>
                  <w:bottom w:w="60" w:type="dxa"/>
                  <w:right w:w="0" w:type="dxa"/>
                </w:tblCellMar>
                <w:tblLook w:val="05E0"/>
              </w:tblPrEx>
              <w:tc>
                <w:tcPr>
                  <w:tcW w:w="760" w:type="dxa"/>
                  <w:noWrap w:val="0"/>
                  <w:tcMar>
                    <w:top w:w="325" w:type="dxa"/>
                    <w:left w:w="5" w:type="dxa"/>
                    <w:bottom w:w="50" w:type="dxa"/>
                    <w:right w:w="5" w:type="dxa"/>
                  </w:tcMar>
                  <w:vAlign w:val="top"/>
                  <w:hideMark/>
                </w:tcPr>
                <w:p>
                  <w:pPr>
                    <w:rPr>
                      <w:rStyle w:val="divdocumentleft-box"/>
                      <w:rFonts w:ascii="Century Gothic" w:eastAsia="Century Gothic" w:hAnsi="Century Gothic" w:cs="Century Gothic"/>
                      <w:color w:val="343434"/>
                      <w:sz w:val="22"/>
                      <w:szCs w:val="22"/>
                      <w:bdr w:val="none" w:sz="0" w:space="0" w:color="auto"/>
                      <w:vertAlign w:val="baseline"/>
                    </w:rPr>
                  </w:pPr>
                  <w:r>
                    <w:rPr>
                      <w:rStyle w:val="documentheadingIcon"/>
                      <w:rFonts w:ascii="Century Gothic" w:eastAsia="Century Gothic" w:hAnsi="Century Gothic" w:cs="Century Gothic"/>
                      <w:b/>
                      <w:bCs/>
                      <w:strike w:val="0"/>
                      <w:color w:val="343434"/>
                      <w:spacing w:val="0"/>
                      <w:sz w:val="22"/>
                      <w:szCs w:val="22"/>
                      <w:u w:val="none"/>
                      <w:bdr w:val="none" w:sz="0" w:space="0" w:color="auto"/>
                      <w:vertAlign w:val="baseline"/>
                    </w:rPr>
                    <w:drawing>
                      <wp:inline>
                        <wp:extent cx="380250" cy="37968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61264" name=""/>
                                <pic:cNvPicPr>
                                  <a:picLocks noChangeAspect="1"/>
                                </pic:cNvPicPr>
                              </pic:nvPicPr>
                              <pic:blipFill>
                                <a:blip xmlns:r="http://schemas.openxmlformats.org/officeDocument/2006/relationships" r:embed="rId4"/>
                                <a:stretch>
                                  <a:fillRect/>
                                </a:stretch>
                              </pic:blipFill>
                              <pic:spPr>
                                <a:xfrm>
                                  <a:off x="0" y="0"/>
                                  <a:ext cx="380250" cy="379688"/>
                                </a:xfrm>
                                <a:prstGeom prst="rect">
                                  <a:avLst/>
                                </a:prstGeom>
                              </pic:spPr>
                            </pic:pic>
                          </a:graphicData>
                        </a:graphic>
                      </wp:inline>
                    </w:drawing>
                  </w:r>
                  <w:r>
                    <w:rPr>
                      <w:rStyle w:val="documentheadingIcon"/>
                      <w:rFonts w:ascii="Century Gothic" w:eastAsia="Century Gothic" w:hAnsi="Century Gothic" w:cs="Century Gothic"/>
                      <w:b/>
                      <w:bCs/>
                      <w:color w:val="343434"/>
                      <w:spacing w:val="0"/>
                      <w:sz w:val="22"/>
                      <w:szCs w:val="22"/>
                      <w:vertAlign w:val="baseline"/>
                    </w:rPr>
                    <w:t xml:space="preserve"> </w:t>
                  </w:r>
                </w:p>
              </w:tc>
              <w:tc>
                <w:tcPr>
                  <w:tcW w:w="7000" w:type="dxa"/>
                  <w:noWrap w:val="0"/>
                  <w:tcMar>
                    <w:top w:w="325" w:type="dxa"/>
                    <w:left w:w="5" w:type="dxa"/>
                    <w:bottom w:w="50" w:type="dxa"/>
                    <w:right w:w="5" w:type="dxa"/>
                  </w:tcMar>
                  <w:vAlign w:val="top"/>
                  <w:hideMark/>
                </w:tcPr>
                <w:p>
                  <w:pPr>
                    <w:rPr>
                      <w:rStyle w:val="documentheadingIcon"/>
                      <w:rFonts w:ascii="Century Gothic" w:eastAsia="Century Gothic" w:hAnsi="Century Gothic" w:cs="Century Gothic"/>
                      <w:b/>
                      <w:bCs/>
                      <w:color w:val="343434"/>
                      <w:spacing w:val="0"/>
                      <w:sz w:val="22"/>
                      <w:szCs w:val="22"/>
                      <w:vertAlign w:val="baseline"/>
                    </w:rPr>
                  </w:pPr>
                  <w:r>
                    <w:rPr>
                      <w:rStyle w:val="divdocumentdivheadingsectiontitle"/>
                      <w:rFonts w:ascii="Century Gothic" w:eastAsia="Century Gothic" w:hAnsi="Century Gothic" w:cs="Century Gothic"/>
                      <w:b/>
                      <w:bCs/>
                      <w:color w:val="576D7B"/>
                      <w:spacing w:val="0"/>
                      <w:sz w:val="32"/>
                      <w:szCs w:val="32"/>
                      <w:vertAlign w:val="baseline"/>
                    </w:rPr>
                    <w:t>Work History</w:t>
                  </w:r>
                </w:p>
              </w:tc>
            </w:tr>
          </w:tbl>
          <w:p>
            <w:pPr>
              <w:rPr>
                <w:vanish/>
              </w:rPr>
            </w:pPr>
          </w:p>
          <w:tbl>
            <w:tblPr>
              <w:tblStyle w:val="divdocumentleft-boxdatetable"/>
              <w:tblLayout w:type="fixed"/>
              <w:tblCellMar>
                <w:top w:w="0" w:type="dxa"/>
                <w:left w:w="0" w:type="dxa"/>
                <w:bottom w:w="0" w:type="dxa"/>
                <w:right w:w="0" w:type="dxa"/>
              </w:tblCellMar>
              <w:tblLook w:val="05E0"/>
            </w:tblPr>
            <w:tblGrid>
              <w:gridCol w:w="1307"/>
              <w:gridCol w:w="527"/>
              <w:gridCol w:w="5926"/>
            </w:tblGrid>
            <w:tr>
              <w:tblPrEx>
                <w:tblLayout w:type="fixed"/>
                <w:tblCellMar>
                  <w:top w:w="0" w:type="dxa"/>
                  <w:left w:w="0" w:type="dxa"/>
                  <w:bottom w:w="0" w:type="dxa"/>
                  <w:right w:w="0" w:type="dxa"/>
                </w:tblCellMar>
                <w:tblLook w:val="05E0"/>
              </w:tblPrEx>
              <w:tc>
                <w:tcPr>
                  <w:tcW w:w="1300" w:type="dxa"/>
                  <w:tcMar>
                    <w:top w:w="200" w:type="dxa"/>
                    <w:left w:w="5" w:type="dxa"/>
                    <w:bottom w:w="5" w:type="dxa"/>
                    <w:right w:w="5" w:type="dxa"/>
                  </w:tcMar>
                  <w:vAlign w:val="top"/>
                  <w:hideMark/>
                </w:tcPr>
                <w:p>
                  <w:pPr>
                    <w:rPr>
                      <w:rStyle w:val="divdocumentleft-box"/>
                      <w:rFonts w:ascii="Century Gothic" w:eastAsia="Century Gothic" w:hAnsi="Century Gothic" w:cs="Century Gothic"/>
                      <w:color w:val="343434"/>
                      <w:sz w:val="22"/>
                      <w:szCs w:val="22"/>
                      <w:bdr w:val="none" w:sz="0" w:space="0" w:color="auto"/>
                      <w:vertAlign w:val="baseline"/>
                    </w:rPr>
                  </w:pPr>
                  <w:r>
                    <w:rPr>
                      <w:rStyle w:val="divdocumentjobdates"/>
                      <w:rFonts w:ascii="Century Gothic" w:eastAsia="Century Gothic" w:hAnsi="Century Gothic" w:cs="Century Gothic"/>
                      <w:b/>
                      <w:bCs/>
                      <w:color w:val="343434"/>
                    </w:rPr>
                    <w:t>2019-02</w:t>
                  </w:r>
                  <w:r>
                    <w:rPr>
                      <w:rStyle w:val="span"/>
                      <w:rFonts w:ascii="Century Gothic" w:eastAsia="Century Gothic" w:hAnsi="Century Gothic" w:cs="Century Gothic"/>
                      <w:b/>
                      <w:bCs/>
                      <w:color w:val="343434"/>
                      <w:sz w:val="22"/>
                      <w:szCs w:val="22"/>
                    </w:rPr>
                    <w:t xml:space="preserve"> - </w:t>
                  </w:r>
                  <w:r>
                    <w:rPr>
                      <w:rStyle w:val="divdocumentjobdates"/>
                      <w:rFonts w:ascii="Century Gothic" w:eastAsia="Century Gothic" w:hAnsi="Century Gothic" w:cs="Century Gothic"/>
                      <w:b/>
                      <w:bCs/>
                      <w:color w:val="343434"/>
                    </w:rPr>
                    <w:t>Current</w:t>
                  </w:r>
                </w:p>
              </w:tc>
              <w:tc>
                <w:tcPr>
                  <w:tcW w:w="520" w:type="dxa"/>
                  <w:tcMar>
                    <w:top w:w="200" w:type="dxa"/>
                    <w:left w:w="5" w:type="dxa"/>
                    <w:bottom w:w="5" w:type="dxa"/>
                    <w:right w:w="5" w:type="dxa"/>
                  </w:tcMar>
                  <w:vAlign w:val="top"/>
                  <w:hideMark/>
                </w:tcPr>
                <w:p>
                  <w:pPr>
                    <w:rPr>
                      <w:rStyle w:val="divdocumentleft-boxpaddedlinedate-content"/>
                      <w:rFonts w:ascii="Century Gothic" w:eastAsia="Century Gothic" w:hAnsi="Century Gothic" w:cs="Century Gothic"/>
                      <w:color w:val="343434"/>
                      <w:sz w:val="22"/>
                      <w:szCs w:val="22"/>
                      <w:bdr w:val="none" w:sz="0" w:space="0" w:color="auto"/>
                      <w:vertAlign w:val="baseline"/>
                    </w:rPr>
                  </w:pPr>
                  <w:r>
                    <w:rPr>
                      <w:rStyle w:val="divdocumentleft-boxdatetablepindcell"/>
                      <w:rFonts w:ascii="Century Gothic" w:eastAsia="Century Gothic" w:hAnsi="Century Gothic" w:cs="Century Gothic"/>
                      <w:b/>
                      <w:bCs/>
                      <w:color w:val="343434"/>
                      <w:sz w:val="22"/>
                      <w:szCs w:val="22"/>
                      <w:bdr w:val="none" w:sz="0" w:space="0" w:color="auto"/>
                      <w:vertAlign w:val="baseline"/>
                    </w:rPr>
                    <w:t> </w:t>
                  </w:r>
                </w:p>
              </w:tc>
              <w:tc>
                <w:tcPr>
                  <w:tcW w:w="5940" w:type="dxa"/>
                  <w:tcMar>
                    <w:top w:w="200" w:type="dxa"/>
                    <w:left w:w="5" w:type="dxa"/>
                    <w:bottom w:w="5" w:type="dxa"/>
                    <w:right w:w="5" w:type="dxa"/>
                  </w:tcMar>
                  <w:vAlign w:val="top"/>
                  <w:hideMark/>
                </w:tcPr>
                <w:p>
                  <w:pPr>
                    <w:pStyle w:val="divdocumentpaddedline"/>
                    <w:spacing w:before="0" w:after="0" w:line="360" w:lineRule="atLeast"/>
                    <w:ind w:left="0" w:right="0"/>
                    <w:rPr>
                      <w:rStyle w:val="divdocumentleft-boxdatetablesinglecolumn"/>
                      <w:rFonts w:ascii="Century Gothic" w:eastAsia="Century Gothic" w:hAnsi="Century Gothic" w:cs="Century Gothic"/>
                      <w:color w:val="343434"/>
                      <w:sz w:val="22"/>
                      <w:szCs w:val="22"/>
                      <w:bdr w:val="none" w:sz="0" w:space="0" w:color="auto"/>
                      <w:vertAlign w:val="baseline"/>
                    </w:rPr>
                  </w:pPr>
                  <w:r>
                    <w:rPr>
                      <w:rStyle w:val="divdocumenttxtBold"/>
                      <w:rFonts w:ascii="Century Gothic" w:eastAsia="Century Gothic" w:hAnsi="Century Gothic" w:cs="Century Gothic"/>
                      <w:color w:val="343434"/>
                      <w:sz w:val="28"/>
                      <w:szCs w:val="28"/>
                    </w:rPr>
                    <w:t>Senior Data Scientist</w:t>
                  </w:r>
                </w:p>
                <w:p>
                  <w:pPr>
                    <w:pStyle w:val="divdocumenttxtItl"/>
                    <w:spacing w:before="80" w:after="0" w:line="360" w:lineRule="atLeast"/>
                    <w:ind w:left="0" w:right="0"/>
                    <w:rPr>
                      <w:rStyle w:val="divdocumentleft-boxdatetablesinglecolumn"/>
                      <w:rFonts w:ascii="Century Gothic" w:eastAsia="Century Gothic" w:hAnsi="Century Gothic" w:cs="Century Gothic"/>
                      <w:i/>
                      <w:iCs/>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rPr>
                    <w:t>BCG Gamma</w:t>
                  </w:r>
                  <w:r>
                    <w:rPr>
                      <w:rStyle w:val="span"/>
                      <w:rFonts w:ascii="Century Gothic" w:eastAsia="Century Gothic" w:hAnsi="Century Gothic" w:cs="Century Gothic"/>
                      <w:b w:val="0"/>
                      <w:bCs w:val="0"/>
                      <w:color w:val="343434"/>
                      <w:sz w:val="22"/>
                      <w:szCs w:val="22"/>
                    </w:rPr>
                    <w:t xml:space="preserve">, </w:t>
                  </w:r>
                  <w:r>
                    <w:rPr>
                      <w:rStyle w:val="span"/>
                      <w:rFonts w:ascii="Century Gothic" w:eastAsia="Century Gothic" w:hAnsi="Century Gothic" w:cs="Century Gothic"/>
                      <w:b w:val="0"/>
                      <w:bCs w:val="0"/>
                      <w:color w:val="343434"/>
                      <w:sz w:val="22"/>
                      <w:szCs w:val="22"/>
                    </w:rPr>
                    <w:t>Singapore</w:t>
                  </w:r>
                </w:p>
                <w:p>
                  <w:pPr>
                    <w:pStyle w:val="divdocumentli"/>
                    <w:numPr>
                      <w:ilvl w:val="0"/>
                      <w:numId w:val="1"/>
                    </w:numPr>
                    <w:spacing w:before="0"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Re-engineered industrial goods transportation ETA prediction model with gradient-boost regression model, improving regional performance by 5 to 15%</w:t>
                  </w:r>
                </w:p>
                <w:p>
                  <w:pPr>
                    <w:pStyle w:val="divdocumentli"/>
                    <w:numPr>
                      <w:ilvl w:val="0"/>
                      <w:numId w:val="1"/>
                    </w:numPr>
                    <w:spacing w:before="0"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Developed commodity price discovery MIP optimization tool (including UI), producing over $90m value</w:t>
                  </w:r>
                </w:p>
                <w:p>
                  <w:pPr>
                    <w:pStyle w:val="divdocumentli"/>
                    <w:numPr>
                      <w:ilvl w:val="0"/>
                      <w:numId w:val="1"/>
                    </w:numPr>
                    <w:spacing w:before="0"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Delivered Production Scheduling optimization tools for pulp and paper mills, and oil refineries, yielding up to 10% margin improvement</w:t>
                  </w:r>
                </w:p>
                <w:p>
                  <w:pPr>
                    <w:pStyle w:val="divdocumentli"/>
                    <w:numPr>
                      <w:ilvl w:val="0"/>
                      <w:numId w:val="1"/>
                    </w:numPr>
                    <w:spacing w:before="0"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Delivered Optimization, Machine Learning and Simulation components of 2x Advanced Analytics training courses for manufacturing and shipping industry stakeholders</w:t>
                  </w:r>
                </w:p>
              </w:tc>
            </w:tr>
          </w:tbl>
          <w:p>
            <w:pPr>
              <w:rPr>
                <w:vanish/>
              </w:rPr>
            </w:pPr>
          </w:p>
          <w:tbl>
            <w:tblPr>
              <w:tblStyle w:val="divdocumentleft-boxdatetable"/>
              <w:tblLayout w:type="fixed"/>
              <w:tblCellMar>
                <w:top w:w="0" w:type="dxa"/>
                <w:left w:w="0" w:type="dxa"/>
                <w:bottom w:w="0" w:type="dxa"/>
                <w:right w:w="0" w:type="dxa"/>
              </w:tblCellMar>
              <w:tblLook w:val="05E0"/>
            </w:tblPr>
            <w:tblGrid>
              <w:gridCol w:w="1305"/>
              <w:gridCol w:w="527"/>
              <w:gridCol w:w="5928"/>
            </w:tblGrid>
            <w:tr>
              <w:tblPrEx>
                <w:tblLayout w:type="fixed"/>
                <w:tblCellMar>
                  <w:top w:w="0" w:type="dxa"/>
                  <w:left w:w="0" w:type="dxa"/>
                  <w:bottom w:w="0" w:type="dxa"/>
                  <w:right w:w="0" w:type="dxa"/>
                </w:tblCellMar>
                <w:tblLook w:val="05E0"/>
              </w:tblPrEx>
              <w:tc>
                <w:tcPr>
                  <w:tcW w:w="1300" w:type="dxa"/>
                  <w:tcMar>
                    <w:top w:w="2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jobdates"/>
                      <w:rFonts w:ascii="Century Gothic" w:eastAsia="Century Gothic" w:hAnsi="Century Gothic" w:cs="Century Gothic"/>
                      <w:b/>
                      <w:bCs/>
                      <w:color w:val="343434"/>
                    </w:rPr>
                  </w:pPr>
                  <w:r>
                    <w:rPr>
                      <w:rStyle w:val="divdocumentjobdates"/>
                      <w:rFonts w:ascii="Century Gothic" w:eastAsia="Century Gothic" w:hAnsi="Century Gothic" w:cs="Century Gothic"/>
                      <w:b/>
                      <w:bCs/>
                      <w:color w:val="343434"/>
                    </w:rPr>
                    <w:t>2012-01</w:t>
                  </w:r>
                  <w:r>
                    <w:rPr>
                      <w:rStyle w:val="span"/>
                      <w:rFonts w:ascii="Century Gothic" w:eastAsia="Century Gothic" w:hAnsi="Century Gothic" w:cs="Century Gothic"/>
                      <w:b/>
                      <w:bCs/>
                      <w:color w:val="343434"/>
                      <w:sz w:val="22"/>
                      <w:szCs w:val="22"/>
                    </w:rPr>
                    <w:t xml:space="preserve"> - </w:t>
                  </w:r>
                  <w:r>
                    <w:rPr>
                      <w:rStyle w:val="divdocumentjobdates"/>
                      <w:rFonts w:ascii="Century Gothic" w:eastAsia="Century Gothic" w:hAnsi="Century Gothic" w:cs="Century Gothic"/>
                      <w:b/>
                      <w:bCs/>
                      <w:color w:val="343434"/>
                    </w:rPr>
                    <w:t>2019-01</w:t>
                  </w:r>
                </w:p>
              </w:tc>
              <w:tc>
                <w:tcPr>
                  <w:tcW w:w="520" w:type="dxa"/>
                  <w:tcMar>
                    <w:top w:w="2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left-boxpaddedlinedate-content"/>
                      <w:rFonts w:ascii="Century Gothic" w:eastAsia="Century Gothic" w:hAnsi="Century Gothic" w:cs="Century Gothic"/>
                      <w:color w:val="343434"/>
                      <w:sz w:val="22"/>
                      <w:szCs w:val="22"/>
                      <w:bdr w:val="none" w:sz="0" w:space="0" w:color="auto"/>
                      <w:vertAlign w:val="baseline"/>
                    </w:rPr>
                  </w:pPr>
                  <w:r>
                    <w:rPr>
                      <w:rStyle w:val="divdocumentleft-boxdatetablepindcell"/>
                      <w:rFonts w:ascii="Century Gothic" w:eastAsia="Century Gothic" w:hAnsi="Century Gothic" w:cs="Century Gothic"/>
                      <w:b/>
                      <w:bCs/>
                      <w:color w:val="343434"/>
                      <w:sz w:val="22"/>
                      <w:szCs w:val="22"/>
                      <w:bdr w:val="none" w:sz="0" w:space="0" w:color="auto"/>
                      <w:vertAlign w:val="baseline"/>
                    </w:rPr>
                    <w:t> </w:t>
                  </w:r>
                </w:p>
              </w:tc>
              <w:tc>
                <w:tcPr>
                  <w:tcW w:w="5940" w:type="dxa"/>
                  <w:tcMar>
                    <w:top w:w="200" w:type="dxa"/>
                    <w:left w:w="5" w:type="dxa"/>
                    <w:bottom w:w="5" w:type="dxa"/>
                    <w:right w:w="5" w:type="dxa"/>
                  </w:tcMar>
                  <w:vAlign w:val="top"/>
                  <w:hideMark/>
                </w:tcPr>
                <w:p>
                  <w:pPr>
                    <w:pStyle w:val="divdocumentpaddedline"/>
                    <w:spacing w:before="0" w:after="0" w:line="360" w:lineRule="atLeast"/>
                    <w:ind w:left="0" w:right="0"/>
                    <w:rPr>
                      <w:rStyle w:val="divdocumentleft-boxdatetablesinglecolumn"/>
                      <w:rFonts w:ascii="Century Gothic" w:eastAsia="Century Gothic" w:hAnsi="Century Gothic" w:cs="Century Gothic"/>
                      <w:color w:val="343434"/>
                      <w:sz w:val="22"/>
                      <w:szCs w:val="22"/>
                      <w:bdr w:val="none" w:sz="0" w:space="0" w:color="auto"/>
                      <w:vertAlign w:val="baseline"/>
                    </w:rPr>
                  </w:pPr>
                  <w:r>
                    <w:rPr>
                      <w:rStyle w:val="divdocumenttxtBold"/>
                      <w:rFonts w:ascii="Century Gothic" w:eastAsia="Century Gothic" w:hAnsi="Century Gothic" w:cs="Century Gothic"/>
                      <w:color w:val="343434"/>
                      <w:sz w:val="28"/>
                      <w:szCs w:val="28"/>
                    </w:rPr>
                    <w:t>Principal Consultant</w:t>
                  </w:r>
                </w:p>
                <w:p>
                  <w:pPr>
                    <w:pStyle w:val="divdocumenttxtItl"/>
                    <w:spacing w:before="80" w:after="0" w:line="360" w:lineRule="atLeast"/>
                    <w:ind w:left="0" w:right="0"/>
                    <w:rPr>
                      <w:rStyle w:val="divdocumentleft-boxdatetablesinglecolumn"/>
                      <w:rFonts w:ascii="Century Gothic" w:eastAsia="Century Gothic" w:hAnsi="Century Gothic" w:cs="Century Gothic"/>
                      <w:i/>
                      <w:iCs/>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rPr>
                    <w:t>The Simulation Group</w:t>
                  </w:r>
                  <w:r>
                    <w:rPr>
                      <w:rStyle w:val="span"/>
                      <w:rFonts w:ascii="Century Gothic" w:eastAsia="Century Gothic" w:hAnsi="Century Gothic" w:cs="Century Gothic"/>
                      <w:b w:val="0"/>
                      <w:bCs w:val="0"/>
                      <w:color w:val="343434"/>
                      <w:sz w:val="22"/>
                      <w:szCs w:val="22"/>
                    </w:rPr>
                    <w:t xml:space="preserve">, </w:t>
                  </w:r>
                  <w:r>
                    <w:rPr>
                      <w:rStyle w:val="span"/>
                      <w:rFonts w:ascii="Century Gothic" w:eastAsia="Century Gothic" w:hAnsi="Century Gothic" w:cs="Century Gothic"/>
                      <w:b w:val="0"/>
                      <w:bCs w:val="0"/>
                      <w:color w:val="343434"/>
                      <w:sz w:val="22"/>
                      <w:szCs w:val="22"/>
                    </w:rPr>
                    <w:t>Brisbane</w:t>
                  </w:r>
                  <w:r>
                    <w:rPr>
                      <w:rStyle w:val="span"/>
                      <w:rFonts w:ascii="Century Gothic" w:eastAsia="Century Gothic" w:hAnsi="Century Gothic" w:cs="Century Gothic"/>
                      <w:b w:val="0"/>
                      <w:bCs w:val="0"/>
                      <w:color w:val="343434"/>
                      <w:sz w:val="22"/>
                      <w:szCs w:val="22"/>
                    </w:rPr>
                    <w:t xml:space="preserve">, </w:t>
                  </w:r>
                  <w:r>
                    <w:rPr>
                      <w:rStyle w:val="span"/>
                      <w:rFonts w:ascii="Century Gothic" w:eastAsia="Century Gothic" w:hAnsi="Century Gothic" w:cs="Century Gothic"/>
                      <w:b w:val="0"/>
                      <w:bCs w:val="0"/>
                      <w:color w:val="343434"/>
                      <w:sz w:val="22"/>
                      <w:szCs w:val="22"/>
                    </w:rPr>
                    <w:t>Queensland</w:t>
                  </w:r>
                </w:p>
                <w:p>
                  <w:pPr>
                    <w:pStyle w:val="divdocumentli"/>
                    <w:numPr>
                      <w:ilvl w:val="0"/>
                      <w:numId w:val="2"/>
                    </w:numPr>
                    <w:spacing w:before="0"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Facilitation of Volume Risk Analysis for identifying range of throughput and financial outcomes for rail and port system capital projects; in one instance identifying a more value-accretive option worth $400m NPV.</w:t>
                  </w:r>
                </w:p>
                <w:p>
                  <w:pPr>
                    <w:pStyle w:val="divdocumentli"/>
                    <w:numPr>
                      <w:ilvl w:val="0"/>
                      <w:numId w:val="2"/>
                    </w:numPr>
                    <w:spacing w:before="0"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Used discrete-event simulation to determine maintenance strategy requirements to ensure green-fields copper concentrator worth $2bn would achieve production targets.</w:t>
                  </w:r>
                </w:p>
                <w:p>
                  <w:pPr>
                    <w:pStyle w:val="divdocumentli"/>
                    <w:numPr>
                      <w:ilvl w:val="0"/>
                      <w:numId w:val="2"/>
                    </w:numPr>
                    <w:spacing w:before="0"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Verified 5+ engineering designs for projects extending from underground conveying systems, copper concentrators, water supply systems, product bagging plants, and transportation networks. Some projects involved increasing production to levels far greater than anywhere in the world.</w:t>
                  </w:r>
                </w:p>
              </w:tc>
            </w:tr>
          </w:tbl>
          <w:p>
            <w:pPr>
              <w:rPr>
                <w:vanish/>
              </w:rPr>
            </w:pPr>
          </w:p>
          <w:tbl>
            <w:tblPr>
              <w:tblStyle w:val="divdocumentleft-boxdatetable"/>
              <w:tblLayout w:type="fixed"/>
              <w:tblCellMar>
                <w:top w:w="0" w:type="dxa"/>
                <w:left w:w="0" w:type="dxa"/>
                <w:bottom w:w="0" w:type="dxa"/>
                <w:right w:w="0" w:type="dxa"/>
              </w:tblCellMar>
              <w:tblLook w:val="05E0"/>
            </w:tblPr>
            <w:tblGrid>
              <w:gridCol w:w="1305"/>
              <w:gridCol w:w="527"/>
              <w:gridCol w:w="5928"/>
            </w:tblGrid>
            <w:tr>
              <w:tblPrEx>
                <w:tblLayout w:type="fixed"/>
                <w:tblCellMar>
                  <w:top w:w="0" w:type="dxa"/>
                  <w:left w:w="0" w:type="dxa"/>
                  <w:bottom w:w="0" w:type="dxa"/>
                  <w:right w:w="0" w:type="dxa"/>
                </w:tblCellMar>
                <w:tblLook w:val="05E0"/>
              </w:tblPrEx>
              <w:tc>
                <w:tcPr>
                  <w:tcW w:w="1300" w:type="dxa"/>
                  <w:tcMar>
                    <w:top w:w="2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jobdates"/>
                      <w:rFonts w:ascii="Century Gothic" w:eastAsia="Century Gothic" w:hAnsi="Century Gothic" w:cs="Century Gothic"/>
                      <w:b/>
                      <w:bCs/>
                      <w:color w:val="343434"/>
                    </w:rPr>
                  </w:pPr>
                  <w:r>
                    <w:rPr>
                      <w:rStyle w:val="divdocumentjobdates"/>
                      <w:rFonts w:ascii="Century Gothic" w:eastAsia="Century Gothic" w:hAnsi="Century Gothic" w:cs="Century Gothic"/>
                      <w:b/>
                      <w:bCs/>
                      <w:color w:val="343434"/>
                    </w:rPr>
                    <w:t>2010-01</w:t>
                  </w:r>
                  <w:r>
                    <w:rPr>
                      <w:rStyle w:val="span"/>
                      <w:rFonts w:ascii="Century Gothic" w:eastAsia="Century Gothic" w:hAnsi="Century Gothic" w:cs="Century Gothic"/>
                      <w:b/>
                      <w:bCs/>
                      <w:color w:val="343434"/>
                      <w:sz w:val="22"/>
                      <w:szCs w:val="22"/>
                    </w:rPr>
                    <w:t xml:space="preserve"> - </w:t>
                  </w:r>
                  <w:r>
                    <w:rPr>
                      <w:rStyle w:val="divdocumentjobdates"/>
                      <w:rFonts w:ascii="Century Gothic" w:eastAsia="Century Gothic" w:hAnsi="Century Gothic" w:cs="Century Gothic"/>
                      <w:b/>
                      <w:bCs/>
                      <w:color w:val="343434"/>
                    </w:rPr>
                    <w:t>2012-01</w:t>
                  </w:r>
                </w:p>
              </w:tc>
              <w:tc>
                <w:tcPr>
                  <w:tcW w:w="520" w:type="dxa"/>
                  <w:tcMar>
                    <w:top w:w="2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left-boxpaddedlinedate-content"/>
                      <w:rFonts w:ascii="Century Gothic" w:eastAsia="Century Gothic" w:hAnsi="Century Gothic" w:cs="Century Gothic"/>
                      <w:color w:val="343434"/>
                      <w:sz w:val="22"/>
                      <w:szCs w:val="22"/>
                      <w:bdr w:val="none" w:sz="0" w:space="0" w:color="auto"/>
                      <w:vertAlign w:val="baseline"/>
                    </w:rPr>
                  </w:pPr>
                  <w:r>
                    <w:rPr>
                      <w:rStyle w:val="divdocumentleft-boxdatetablepindcell"/>
                      <w:rFonts w:ascii="Century Gothic" w:eastAsia="Century Gothic" w:hAnsi="Century Gothic" w:cs="Century Gothic"/>
                      <w:b/>
                      <w:bCs/>
                      <w:color w:val="343434"/>
                      <w:sz w:val="22"/>
                      <w:szCs w:val="22"/>
                      <w:bdr w:val="none" w:sz="0" w:space="0" w:color="auto"/>
                      <w:vertAlign w:val="baseline"/>
                    </w:rPr>
                    <w:t> </w:t>
                  </w:r>
                </w:p>
              </w:tc>
              <w:tc>
                <w:tcPr>
                  <w:tcW w:w="5940" w:type="dxa"/>
                  <w:tcMar>
                    <w:top w:w="200" w:type="dxa"/>
                    <w:left w:w="5" w:type="dxa"/>
                    <w:bottom w:w="5" w:type="dxa"/>
                    <w:right w:w="5" w:type="dxa"/>
                  </w:tcMar>
                  <w:vAlign w:val="top"/>
                  <w:hideMark/>
                </w:tcPr>
                <w:p>
                  <w:pPr>
                    <w:pStyle w:val="divdocumentpaddedline"/>
                    <w:spacing w:before="0" w:after="0" w:line="360" w:lineRule="atLeast"/>
                    <w:ind w:left="0" w:right="0"/>
                    <w:rPr>
                      <w:rStyle w:val="divdocumentleft-boxdatetablesinglecolumn"/>
                      <w:rFonts w:ascii="Century Gothic" w:eastAsia="Century Gothic" w:hAnsi="Century Gothic" w:cs="Century Gothic"/>
                      <w:color w:val="343434"/>
                      <w:sz w:val="22"/>
                      <w:szCs w:val="22"/>
                      <w:bdr w:val="none" w:sz="0" w:space="0" w:color="auto"/>
                      <w:vertAlign w:val="baseline"/>
                    </w:rPr>
                  </w:pPr>
                  <w:r>
                    <w:rPr>
                      <w:rStyle w:val="divdocumenttxtBold"/>
                      <w:rFonts w:ascii="Century Gothic" w:eastAsia="Century Gothic" w:hAnsi="Century Gothic" w:cs="Century Gothic"/>
                      <w:color w:val="343434"/>
                      <w:sz w:val="28"/>
                      <w:szCs w:val="28"/>
                    </w:rPr>
                    <w:t>Project Officer - Airports of the Future</w:t>
                  </w:r>
                </w:p>
                <w:p>
                  <w:pPr>
                    <w:pStyle w:val="divdocumenttxtItl"/>
                    <w:spacing w:before="80" w:after="0" w:line="360" w:lineRule="atLeast"/>
                    <w:ind w:left="0" w:right="0"/>
                    <w:rPr>
                      <w:rStyle w:val="divdocumentleft-boxdatetablesinglecolumn"/>
                      <w:rFonts w:ascii="Century Gothic" w:eastAsia="Century Gothic" w:hAnsi="Century Gothic" w:cs="Century Gothic"/>
                      <w:i/>
                      <w:iCs/>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rPr>
                    <w:t>Queensland University Of Technology</w:t>
                  </w:r>
                  <w:r>
                    <w:rPr>
                      <w:rStyle w:val="span"/>
                      <w:rFonts w:ascii="Century Gothic" w:eastAsia="Century Gothic" w:hAnsi="Century Gothic" w:cs="Century Gothic"/>
                      <w:b w:val="0"/>
                      <w:bCs w:val="0"/>
                      <w:color w:val="343434"/>
                      <w:sz w:val="22"/>
                      <w:szCs w:val="22"/>
                    </w:rPr>
                    <w:t xml:space="preserve">, </w:t>
                  </w:r>
                  <w:r>
                    <w:rPr>
                      <w:rStyle w:val="span"/>
                      <w:rFonts w:ascii="Century Gothic" w:eastAsia="Century Gothic" w:hAnsi="Century Gothic" w:cs="Century Gothic"/>
                      <w:b w:val="0"/>
                      <w:bCs w:val="0"/>
                      <w:color w:val="343434"/>
                      <w:sz w:val="22"/>
                      <w:szCs w:val="22"/>
                    </w:rPr>
                    <w:t>Brisbane</w:t>
                  </w:r>
                  <w:r>
                    <w:rPr>
                      <w:rStyle w:val="span"/>
                      <w:rFonts w:ascii="Century Gothic" w:eastAsia="Century Gothic" w:hAnsi="Century Gothic" w:cs="Century Gothic"/>
                      <w:b w:val="0"/>
                      <w:bCs w:val="0"/>
                      <w:color w:val="343434"/>
                      <w:sz w:val="22"/>
                      <w:szCs w:val="22"/>
                    </w:rPr>
                    <w:t xml:space="preserve">, </w:t>
                  </w:r>
                  <w:r>
                    <w:rPr>
                      <w:rStyle w:val="span"/>
                      <w:rFonts w:ascii="Century Gothic" w:eastAsia="Century Gothic" w:hAnsi="Century Gothic" w:cs="Century Gothic"/>
                      <w:b w:val="0"/>
                      <w:bCs w:val="0"/>
                      <w:color w:val="343434"/>
                      <w:sz w:val="22"/>
                      <w:szCs w:val="22"/>
                    </w:rPr>
                    <w:t>QLD</w:t>
                  </w:r>
                </w:p>
                <w:p>
                  <w:pPr>
                    <w:pStyle w:val="divdocumentli"/>
                    <w:numPr>
                      <w:ilvl w:val="0"/>
                      <w:numId w:val="3"/>
                    </w:numPr>
                    <w:spacing w:before="0"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Coordination of successful proposal to establish an Integrated Command and Control Facility for Large-Scale Critical Infrastructure Management, valued at ~$900k</w:t>
                  </w:r>
                </w:p>
                <w:p>
                  <w:pPr>
                    <w:pStyle w:val="divdocumentli"/>
                    <w:numPr>
                      <w:ilvl w:val="0"/>
                      <w:numId w:val="3"/>
                    </w:numPr>
                    <w:spacing w:before="0"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Member of team awarded the 2011 Engineers Australia QLD Division Engineering Excellence Award for Research &amp; Development</w:t>
                  </w:r>
                </w:p>
                <w:p>
                  <w:pPr>
                    <w:pStyle w:val="divdocumentli"/>
                    <w:numPr>
                      <w:ilvl w:val="0"/>
                      <w:numId w:val="3"/>
                    </w:numPr>
                    <w:spacing w:before="0"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Publication of 3 peer-reviewed journal articles and 5 international conference papers in the areas of airport passenger simulation, passenger experience, flexible airport design and multi-disciplinary approaches to improving complex socio-technical systems.</w:t>
                  </w:r>
                </w:p>
              </w:tc>
            </w:tr>
          </w:tbl>
          <w:p>
            <w:pPr>
              <w:rPr>
                <w:vanish/>
              </w:rPr>
            </w:pPr>
          </w:p>
          <w:tbl>
            <w:tblPr>
              <w:tblStyle w:val="divdocumentheading"/>
              <w:tblW w:w="0" w:type="auto"/>
              <w:tblBorders>
                <w:bottom w:val="single" w:sz="8" w:space="0" w:color="D5D6D6"/>
              </w:tblBorders>
              <w:tblLayout w:type="fixed"/>
              <w:tblCellMar>
                <w:top w:w="0" w:type="dxa"/>
                <w:left w:w="0" w:type="dxa"/>
                <w:bottom w:w="60" w:type="dxa"/>
                <w:right w:w="0" w:type="dxa"/>
              </w:tblCellMar>
              <w:tblLook w:val="05E0"/>
            </w:tblPr>
            <w:tblGrid>
              <w:gridCol w:w="760"/>
              <w:gridCol w:w="7000"/>
            </w:tblGrid>
            <w:tr>
              <w:tblPrEx>
                <w:tblW w:w="0" w:type="auto"/>
                <w:tblBorders>
                  <w:bottom w:val="single" w:sz="8" w:space="0" w:color="D5D6D6"/>
                </w:tblBorders>
                <w:tblLayout w:type="fixed"/>
                <w:tblCellMar>
                  <w:top w:w="0" w:type="dxa"/>
                  <w:left w:w="0" w:type="dxa"/>
                  <w:bottom w:w="60" w:type="dxa"/>
                  <w:right w:w="0" w:type="dxa"/>
                </w:tblCellMar>
                <w:tblLook w:val="05E0"/>
              </w:tblPrEx>
              <w:tc>
                <w:tcPr>
                  <w:tcW w:w="760" w:type="dxa"/>
                  <w:noWrap w:val="0"/>
                  <w:tcMar>
                    <w:top w:w="325" w:type="dxa"/>
                    <w:left w:w="5" w:type="dxa"/>
                    <w:bottom w:w="50" w:type="dxa"/>
                    <w:right w:w="5" w:type="dxa"/>
                  </w:tcMar>
                  <w:vAlign w:val="top"/>
                  <w:hideMark/>
                </w:tcPr>
                <w:p>
                  <w:pPr>
                    <w:rPr>
                      <w:rStyle w:val="divdocumentleft-box"/>
                      <w:rFonts w:ascii="Century Gothic" w:eastAsia="Century Gothic" w:hAnsi="Century Gothic" w:cs="Century Gothic"/>
                      <w:color w:val="343434"/>
                      <w:sz w:val="22"/>
                      <w:szCs w:val="22"/>
                      <w:bdr w:val="none" w:sz="0" w:space="0" w:color="auto"/>
                      <w:vertAlign w:val="baseline"/>
                    </w:rPr>
                  </w:pPr>
                  <w:r>
                    <w:rPr>
                      <w:rStyle w:val="documentheadingIcon"/>
                      <w:rFonts w:ascii="Century Gothic" w:eastAsia="Century Gothic" w:hAnsi="Century Gothic" w:cs="Century Gothic"/>
                      <w:b/>
                      <w:bCs/>
                      <w:strike w:val="0"/>
                      <w:color w:val="343434"/>
                      <w:spacing w:val="0"/>
                      <w:sz w:val="22"/>
                      <w:szCs w:val="22"/>
                      <w:u w:val="none"/>
                      <w:bdr w:val="none" w:sz="0" w:space="0" w:color="auto"/>
                      <w:vertAlign w:val="baseline"/>
                    </w:rPr>
                    <w:drawing>
                      <wp:inline>
                        <wp:extent cx="380250" cy="379688"/>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2925" name=""/>
                                <pic:cNvPicPr>
                                  <a:picLocks noChangeAspect="1"/>
                                </pic:cNvPicPr>
                              </pic:nvPicPr>
                              <pic:blipFill>
                                <a:blip xmlns:r="http://schemas.openxmlformats.org/officeDocument/2006/relationships" r:embed="rId5"/>
                                <a:stretch>
                                  <a:fillRect/>
                                </a:stretch>
                              </pic:blipFill>
                              <pic:spPr>
                                <a:xfrm>
                                  <a:off x="0" y="0"/>
                                  <a:ext cx="380250" cy="379688"/>
                                </a:xfrm>
                                <a:prstGeom prst="rect">
                                  <a:avLst/>
                                </a:prstGeom>
                              </pic:spPr>
                            </pic:pic>
                          </a:graphicData>
                        </a:graphic>
                      </wp:inline>
                    </w:drawing>
                  </w:r>
                  <w:r>
                    <w:rPr>
                      <w:rStyle w:val="documentheadingIcon"/>
                      <w:rFonts w:ascii="Century Gothic" w:eastAsia="Century Gothic" w:hAnsi="Century Gothic" w:cs="Century Gothic"/>
                      <w:b/>
                      <w:bCs/>
                      <w:color w:val="343434"/>
                      <w:spacing w:val="0"/>
                      <w:sz w:val="22"/>
                      <w:szCs w:val="22"/>
                      <w:vertAlign w:val="baseline"/>
                    </w:rPr>
                    <w:t xml:space="preserve"> </w:t>
                  </w:r>
                </w:p>
              </w:tc>
              <w:tc>
                <w:tcPr>
                  <w:tcW w:w="7000" w:type="dxa"/>
                  <w:noWrap w:val="0"/>
                  <w:tcMar>
                    <w:top w:w="325" w:type="dxa"/>
                    <w:left w:w="5" w:type="dxa"/>
                    <w:bottom w:w="50" w:type="dxa"/>
                    <w:right w:w="5" w:type="dxa"/>
                  </w:tcMar>
                  <w:vAlign w:val="top"/>
                  <w:hideMark/>
                </w:tcPr>
                <w:p>
                  <w:pPr>
                    <w:rPr>
                      <w:rStyle w:val="documentheadingIcon"/>
                      <w:rFonts w:ascii="Century Gothic" w:eastAsia="Century Gothic" w:hAnsi="Century Gothic" w:cs="Century Gothic"/>
                      <w:b/>
                      <w:bCs/>
                      <w:color w:val="343434"/>
                      <w:spacing w:val="0"/>
                      <w:sz w:val="22"/>
                      <w:szCs w:val="22"/>
                      <w:vertAlign w:val="baseline"/>
                    </w:rPr>
                  </w:pPr>
                  <w:r>
                    <w:rPr>
                      <w:rStyle w:val="divdocumentdivheadingsectiontitle"/>
                      <w:rFonts w:ascii="Century Gothic" w:eastAsia="Century Gothic" w:hAnsi="Century Gothic" w:cs="Century Gothic"/>
                      <w:b/>
                      <w:bCs/>
                      <w:color w:val="576D7B"/>
                      <w:spacing w:val="0"/>
                      <w:sz w:val="32"/>
                      <w:szCs w:val="32"/>
                      <w:vertAlign w:val="baseline"/>
                    </w:rPr>
                    <w:t>Education</w:t>
                  </w:r>
                </w:p>
              </w:tc>
            </w:tr>
          </w:tbl>
          <w:p>
            <w:pPr>
              <w:rPr>
                <w:vanish/>
              </w:rPr>
            </w:pPr>
          </w:p>
          <w:tbl>
            <w:tblPr>
              <w:tblStyle w:val="divdocumentleft-boxdatetable"/>
              <w:tblLayout w:type="fixed"/>
              <w:tblCellMar>
                <w:top w:w="0" w:type="dxa"/>
                <w:left w:w="0" w:type="dxa"/>
                <w:bottom w:w="0" w:type="dxa"/>
                <w:right w:w="0" w:type="dxa"/>
              </w:tblCellMar>
              <w:tblLook w:val="05E0"/>
            </w:tblPr>
            <w:tblGrid>
              <w:gridCol w:w="1306"/>
              <w:gridCol w:w="527"/>
              <w:gridCol w:w="5927"/>
            </w:tblGrid>
            <w:tr>
              <w:tblPrEx>
                <w:tblLayout w:type="fixed"/>
                <w:tblCellMar>
                  <w:top w:w="0" w:type="dxa"/>
                  <w:left w:w="0" w:type="dxa"/>
                  <w:bottom w:w="0" w:type="dxa"/>
                  <w:right w:w="0" w:type="dxa"/>
                </w:tblCellMar>
                <w:tblLook w:val="05E0"/>
              </w:tblPrEx>
              <w:tc>
                <w:tcPr>
                  <w:tcW w:w="1300" w:type="dxa"/>
                  <w:tcMar>
                    <w:top w:w="200" w:type="dxa"/>
                    <w:left w:w="5" w:type="dxa"/>
                    <w:bottom w:w="5" w:type="dxa"/>
                    <w:right w:w="5" w:type="dxa"/>
                  </w:tcMar>
                  <w:vAlign w:val="top"/>
                  <w:hideMark/>
                </w:tcPr>
                <w:p>
                  <w:pPr>
                    <w:rPr>
                      <w:rStyle w:val="divdocumentleft-box"/>
                      <w:rFonts w:ascii="Century Gothic" w:eastAsia="Century Gothic" w:hAnsi="Century Gothic" w:cs="Century Gothic"/>
                      <w:color w:val="343434"/>
                      <w:sz w:val="22"/>
                      <w:szCs w:val="22"/>
                      <w:bdr w:val="none" w:sz="0" w:space="0" w:color="auto"/>
                      <w:vertAlign w:val="baseline"/>
                    </w:rPr>
                  </w:pPr>
                  <w:r>
                    <w:rPr>
                      <w:rStyle w:val="divdocumentjobdates"/>
                      <w:rFonts w:ascii="Century Gothic" w:eastAsia="Century Gothic" w:hAnsi="Century Gothic" w:cs="Century Gothic"/>
                      <w:b/>
                      <w:bCs/>
                      <w:color w:val="343434"/>
                    </w:rPr>
                    <w:t>2006-01</w:t>
                  </w:r>
                  <w:r>
                    <w:rPr>
                      <w:rStyle w:val="span"/>
                      <w:rFonts w:ascii="Century Gothic" w:eastAsia="Century Gothic" w:hAnsi="Century Gothic" w:cs="Century Gothic"/>
                      <w:b/>
                      <w:bCs/>
                      <w:color w:val="343434"/>
                      <w:sz w:val="22"/>
                      <w:szCs w:val="22"/>
                    </w:rPr>
                    <w:t xml:space="preserve"> - </w:t>
                  </w:r>
                  <w:r>
                    <w:rPr>
                      <w:rStyle w:val="divdocumentjobdates"/>
                      <w:rFonts w:ascii="Century Gothic" w:eastAsia="Century Gothic" w:hAnsi="Century Gothic" w:cs="Century Gothic"/>
                      <w:b/>
                      <w:bCs/>
                      <w:color w:val="343434"/>
                    </w:rPr>
                    <w:t>2010-03</w:t>
                  </w:r>
                </w:p>
              </w:tc>
              <w:tc>
                <w:tcPr>
                  <w:tcW w:w="520" w:type="dxa"/>
                  <w:tcMar>
                    <w:top w:w="200" w:type="dxa"/>
                    <w:left w:w="5" w:type="dxa"/>
                    <w:bottom w:w="5" w:type="dxa"/>
                    <w:right w:w="5" w:type="dxa"/>
                  </w:tcMar>
                  <w:vAlign w:val="top"/>
                  <w:hideMark/>
                </w:tcPr>
                <w:p>
                  <w:pPr>
                    <w:rPr>
                      <w:rStyle w:val="divdocumentleft-boxpaddedlinedate-content"/>
                      <w:rFonts w:ascii="Century Gothic" w:eastAsia="Century Gothic" w:hAnsi="Century Gothic" w:cs="Century Gothic"/>
                      <w:color w:val="343434"/>
                      <w:sz w:val="22"/>
                      <w:szCs w:val="22"/>
                      <w:bdr w:val="none" w:sz="0" w:space="0" w:color="auto"/>
                      <w:vertAlign w:val="baseline"/>
                    </w:rPr>
                  </w:pPr>
                  <w:r>
                    <w:rPr>
                      <w:rStyle w:val="divdocumentleft-boxdatetablepindcell"/>
                      <w:rFonts w:ascii="Century Gothic" w:eastAsia="Century Gothic" w:hAnsi="Century Gothic" w:cs="Century Gothic"/>
                      <w:b/>
                      <w:bCs/>
                      <w:color w:val="343434"/>
                      <w:sz w:val="22"/>
                      <w:szCs w:val="22"/>
                      <w:bdr w:val="none" w:sz="0" w:space="0" w:color="auto"/>
                      <w:vertAlign w:val="baseline"/>
                    </w:rPr>
                    <w:t> </w:t>
                  </w:r>
                </w:p>
              </w:tc>
              <w:tc>
                <w:tcPr>
                  <w:tcW w:w="5940" w:type="dxa"/>
                  <w:tcMar>
                    <w:top w:w="200" w:type="dxa"/>
                    <w:left w:w="5" w:type="dxa"/>
                    <w:bottom w:w="5" w:type="dxa"/>
                    <w:right w:w="5" w:type="dxa"/>
                  </w:tcMar>
                  <w:vAlign w:val="top"/>
                  <w:hideMark/>
                </w:tcPr>
                <w:p>
                  <w:pPr>
                    <w:pStyle w:val="divdocumenttxtBoldParagraph"/>
                    <w:spacing w:before="0" w:after="80" w:line="360" w:lineRule="atLeast"/>
                    <w:ind w:left="0" w:right="0"/>
                    <w:rPr>
                      <w:rStyle w:val="divdocumentleft-boxdatetablesinglecolumn"/>
                      <w:rFonts w:ascii="Century Gothic" w:eastAsia="Century Gothic" w:hAnsi="Century Gothic" w:cs="Century Gothic"/>
                      <w:b/>
                      <w:bCs/>
                      <w:color w:val="343434"/>
                      <w:sz w:val="22"/>
                      <w:szCs w:val="22"/>
                      <w:bdr w:val="none" w:sz="0" w:space="0" w:color="auto"/>
                      <w:vertAlign w:val="baseline"/>
                    </w:rPr>
                  </w:pPr>
                  <w:r>
                    <w:rPr>
                      <w:rStyle w:val="documentdegree"/>
                      <w:rFonts w:ascii="Century Gothic" w:eastAsia="Century Gothic" w:hAnsi="Century Gothic" w:cs="Century Gothic"/>
                      <w:color w:val="343434"/>
                    </w:rPr>
                    <w:t>Ph.D.</w:t>
                  </w:r>
                  <w:r>
                    <w:rPr>
                      <w:rStyle w:val="span"/>
                      <w:rFonts w:ascii="Century Gothic" w:eastAsia="Century Gothic" w:hAnsi="Century Gothic" w:cs="Century Gothic"/>
                      <w:color w:val="343434"/>
                      <w:sz w:val="22"/>
                      <w:szCs w:val="22"/>
                    </w:rPr>
                    <w:t xml:space="preserve">: </w:t>
                  </w:r>
                  <w:r>
                    <w:rPr>
                      <w:rStyle w:val="documentprogramline"/>
                      <w:rFonts w:ascii="Century Gothic" w:eastAsia="Century Gothic" w:hAnsi="Century Gothic" w:cs="Century Gothic"/>
                      <w:color w:val="343434"/>
                    </w:rPr>
                    <w:t>Electrical Engineering</w:t>
                  </w:r>
                </w:p>
                <w:p>
                  <w:pPr>
                    <w:pStyle w:val="divdocumenttxtItl"/>
                    <w:pBdr>
                      <w:top w:val="none" w:sz="0" w:space="0" w:color="auto"/>
                      <w:left w:val="none" w:sz="0" w:space="0" w:color="auto"/>
                      <w:bottom w:val="none" w:sz="0" w:space="0" w:color="auto"/>
                      <w:right w:val="none" w:sz="0" w:space="0" w:color="auto"/>
                    </w:pBdr>
                    <w:spacing w:before="0" w:after="0" w:line="360" w:lineRule="atLeast"/>
                    <w:ind w:left="0" w:right="0"/>
                    <w:rPr>
                      <w:rStyle w:val="divdocumentleft-boxdatetablesinglecolumn"/>
                      <w:rFonts w:ascii="Century Gothic" w:eastAsia="Century Gothic" w:hAnsi="Century Gothic" w:cs="Century Gothic"/>
                      <w:i/>
                      <w:iCs/>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rPr>
                    <w:t>Queensland University Of Technology</w:t>
                  </w:r>
                  <w:r>
                    <w:rPr>
                      <w:rStyle w:val="span"/>
                      <w:rFonts w:ascii="Century Gothic" w:eastAsia="Century Gothic" w:hAnsi="Century Gothic" w:cs="Century Gothic"/>
                      <w:b w:val="0"/>
                      <w:bCs w:val="0"/>
                      <w:color w:val="343434"/>
                      <w:sz w:val="22"/>
                      <w:szCs w:val="22"/>
                    </w:rPr>
                    <w:t xml:space="preserve"> - </w:t>
                  </w:r>
                  <w:r>
                    <w:rPr>
                      <w:rStyle w:val="divdocumenteducationjoblocation"/>
                      <w:rFonts w:ascii="Century Gothic" w:eastAsia="Century Gothic" w:hAnsi="Century Gothic" w:cs="Century Gothic"/>
                      <w:b w:val="0"/>
                      <w:bCs w:val="0"/>
                      <w:color w:val="343434"/>
                      <w:sz w:val="22"/>
                      <w:szCs w:val="22"/>
                    </w:rPr>
                    <w:t>Brisbane, Australia</w:t>
                  </w:r>
                  <w:r>
                    <w:rPr>
                      <w:rStyle w:val="divdocumentleft-boxdatetablesinglecolumn"/>
                      <w:rFonts w:ascii="Century Gothic" w:eastAsia="Century Gothic" w:hAnsi="Century Gothic" w:cs="Century Gothic"/>
                      <w:color w:val="343434"/>
                      <w:sz w:val="22"/>
                      <w:szCs w:val="22"/>
                      <w:bdr w:val="none" w:sz="0" w:space="0" w:color="auto"/>
                      <w:vertAlign w:val="baseline"/>
                    </w:rPr>
                    <w:t xml:space="preserve"> </w:t>
                  </w:r>
                </w:p>
              </w:tc>
            </w:tr>
          </w:tbl>
          <w:p>
            <w:pPr>
              <w:rPr>
                <w:vanish/>
              </w:rPr>
            </w:pPr>
          </w:p>
          <w:tbl>
            <w:tblPr>
              <w:tblStyle w:val="divdocumentleft-boxdatetable"/>
              <w:tblLayout w:type="fixed"/>
              <w:tblCellMar>
                <w:top w:w="0" w:type="dxa"/>
                <w:left w:w="0" w:type="dxa"/>
                <w:bottom w:w="0" w:type="dxa"/>
                <w:right w:w="0" w:type="dxa"/>
              </w:tblCellMar>
              <w:tblLook w:val="05E0"/>
            </w:tblPr>
            <w:tblGrid>
              <w:gridCol w:w="1305"/>
              <w:gridCol w:w="527"/>
              <w:gridCol w:w="5928"/>
            </w:tblGrid>
            <w:tr>
              <w:tblPrEx>
                <w:tblLayout w:type="fixed"/>
                <w:tblCellMar>
                  <w:top w:w="0" w:type="dxa"/>
                  <w:left w:w="0" w:type="dxa"/>
                  <w:bottom w:w="0" w:type="dxa"/>
                  <w:right w:w="0" w:type="dxa"/>
                </w:tblCellMar>
                <w:tblLook w:val="05E0"/>
              </w:tblPrEx>
              <w:tc>
                <w:tcPr>
                  <w:tcW w:w="1300" w:type="dxa"/>
                  <w:tcMar>
                    <w:top w:w="2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jobdates"/>
                      <w:rFonts w:ascii="Century Gothic" w:eastAsia="Century Gothic" w:hAnsi="Century Gothic" w:cs="Century Gothic"/>
                      <w:b/>
                      <w:bCs/>
                      <w:color w:val="343434"/>
                    </w:rPr>
                  </w:pPr>
                  <w:r>
                    <w:rPr>
                      <w:rStyle w:val="divdocumentjobdates"/>
                      <w:rFonts w:ascii="Century Gothic" w:eastAsia="Century Gothic" w:hAnsi="Century Gothic" w:cs="Century Gothic"/>
                      <w:b/>
                      <w:bCs/>
                      <w:color w:val="343434"/>
                    </w:rPr>
                    <w:t>2005-02</w:t>
                  </w:r>
                  <w:r>
                    <w:rPr>
                      <w:rStyle w:val="span"/>
                      <w:rFonts w:ascii="Century Gothic" w:eastAsia="Century Gothic" w:hAnsi="Century Gothic" w:cs="Century Gothic"/>
                      <w:b/>
                      <w:bCs/>
                      <w:color w:val="343434"/>
                      <w:sz w:val="22"/>
                      <w:szCs w:val="22"/>
                    </w:rPr>
                    <w:t xml:space="preserve"> - </w:t>
                  </w:r>
                  <w:r>
                    <w:rPr>
                      <w:rStyle w:val="divdocumentjobdates"/>
                      <w:rFonts w:ascii="Century Gothic" w:eastAsia="Century Gothic" w:hAnsi="Century Gothic" w:cs="Century Gothic"/>
                      <w:b/>
                      <w:bCs/>
                      <w:color w:val="343434"/>
                    </w:rPr>
                    <w:t>2006-01</w:t>
                  </w:r>
                </w:p>
              </w:tc>
              <w:tc>
                <w:tcPr>
                  <w:tcW w:w="520" w:type="dxa"/>
                  <w:tcMar>
                    <w:top w:w="2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left-boxpaddedlinedate-content"/>
                      <w:rFonts w:ascii="Century Gothic" w:eastAsia="Century Gothic" w:hAnsi="Century Gothic" w:cs="Century Gothic"/>
                      <w:color w:val="343434"/>
                      <w:sz w:val="22"/>
                      <w:szCs w:val="22"/>
                      <w:bdr w:val="none" w:sz="0" w:space="0" w:color="auto"/>
                      <w:vertAlign w:val="baseline"/>
                    </w:rPr>
                  </w:pPr>
                  <w:r>
                    <w:rPr>
                      <w:rStyle w:val="divdocumentleft-boxdatetablepindcell"/>
                      <w:rFonts w:ascii="Century Gothic" w:eastAsia="Century Gothic" w:hAnsi="Century Gothic" w:cs="Century Gothic"/>
                      <w:b/>
                      <w:bCs/>
                      <w:color w:val="343434"/>
                      <w:sz w:val="22"/>
                      <w:szCs w:val="22"/>
                      <w:bdr w:val="none" w:sz="0" w:space="0" w:color="auto"/>
                      <w:vertAlign w:val="baseline"/>
                    </w:rPr>
                    <w:t> </w:t>
                  </w:r>
                </w:p>
              </w:tc>
              <w:tc>
                <w:tcPr>
                  <w:tcW w:w="5940" w:type="dxa"/>
                  <w:tcMar>
                    <w:top w:w="200" w:type="dxa"/>
                    <w:left w:w="5" w:type="dxa"/>
                    <w:bottom w:w="5" w:type="dxa"/>
                    <w:right w:w="5" w:type="dxa"/>
                  </w:tcMar>
                  <w:vAlign w:val="top"/>
                  <w:hideMark/>
                </w:tcPr>
                <w:p>
                  <w:pPr>
                    <w:pStyle w:val="divdocumenttxtBoldParagraph"/>
                    <w:spacing w:before="0" w:after="80" w:line="360" w:lineRule="atLeast"/>
                    <w:ind w:left="0" w:right="0"/>
                    <w:rPr>
                      <w:rStyle w:val="divdocumentleft-boxdatetablesinglecolumn"/>
                      <w:rFonts w:ascii="Century Gothic" w:eastAsia="Century Gothic" w:hAnsi="Century Gothic" w:cs="Century Gothic"/>
                      <w:b/>
                      <w:bCs/>
                      <w:color w:val="343434"/>
                      <w:sz w:val="22"/>
                      <w:szCs w:val="22"/>
                      <w:bdr w:val="none" w:sz="0" w:space="0" w:color="auto"/>
                      <w:vertAlign w:val="baseline"/>
                    </w:rPr>
                  </w:pPr>
                  <w:r>
                    <w:rPr>
                      <w:rStyle w:val="documentdegree"/>
                      <w:rFonts w:ascii="Century Gothic" w:eastAsia="Century Gothic" w:hAnsi="Century Gothic" w:cs="Century Gothic"/>
                      <w:color w:val="343434"/>
                    </w:rPr>
                    <w:t>Master of Engineering Science</w:t>
                  </w:r>
                  <w:r>
                    <w:rPr>
                      <w:rStyle w:val="span"/>
                      <w:rFonts w:ascii="Century Gothic" w:eastAsia="Century Gothic" w:hAnsi="Century Gothic" w:cs="Century Gothic"/>
                      <w:color w:val="343434"/>
                      <w:sz w:val="22"/>
                      <w:szCs w:val="22"/>
                    </w:rPr>
                    <w:t xml:space="preserve">: </w:t>
                  </w:r>
                  <w:r>
                    <w:rPr>
                      <w:rStyle w:val="documentprogramline"/>
                      <w:rFonts w:ascii="Century Gothic" w:eastAsia="Century Gothic" w:hAnsi="Century Gothic" w:cs="Century Gothic"/>
                      <w:color w:val="343434"/>
                    </w:rPr>
                    <w:t>Computer &amp; Communications Engineering</w:t>
                  </w:r>
                </w:p>
                <w:p>
                  <w:pPr>
                    <w:pStyle w:val="divdocumenttxtItl"/>
                    <w:pBdr>
                      <w:top w:val="none" w:sz="0" w:space="0" w:color="auto"/>
                      <w:left w:val="none" w:sz="0" w:space="0" w:color="auto"/>
                      <w:bottom w:val="none" w:sz="0" w:space="0" w:color="auto"/>
                      <w:right w:val="none" w:sz="0" w:space="0" w:color="auto"/>
                    </w:pBdr>
                    <w:spacing w:before="0" w:after="0" w:line="360" w:lineRule="atLeast"/>
                    <w:ind w:left="0" w:right="0"/>
                    <w:rPr>
                      <w:rStyle w:val="divdocumentleft-boxdatetablesinglecolumn"/>
                      <w:rFonts w:ascii="Century Gothic" w:eastAsia="Century Gothic" w:hAnsi="Century Gothic" w:cs="Century Gothic"/>
                      <w:i/>
                      <w:iCs/>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rPr>
                    <w:t>Queensland University Of Technology</w:t>
                  </w:r>
                  <w:r>
                    <w:rPr>
                      <w:rStyle w:val="span"/>
                      <w:rFonts w:ascii="Century Gothic" w:eastAsia="Century Gothic" w:hAnsi="Century Gothic" w:cs="Century Gothic"/>
                      <w:b w:val="0"/>
                      <w:bCs w:val="0"/>
                      <w:color w:val="343434"/>
                      <w:sz w:val="22"/>
                      <w:szCs w:val="22"/>
                    </w:rPr>
                    <w:t xml:space="preserve"> - </w:t>
                  </w:r>
                  <w:r>
                    <w:rPr>
                      <w:rStyle w:val="divdocumenteducationjoblocation"/>
                      <w:rFonts w:ascii="Century Gothic" w:eastAsia="Century Gothic" w:hAnsi="Century Gothic" w:cs="Century Gothic"/>
                      <w:b w:val="0"/>
                      <w:bCs w:val="0"/>
                      <w:color w:val="343434"/>
                      <w:sz w:val="22"/>
                      <w:szCs w:val="22"/>
                    </w:rPr>
                    <w:t>Brisbane, Australia</w:t>
                  </w:r>
                  <w:r>
                    <w:rPr>
                      <w:rStyle w:val="divdocumentleft-boxdatetablesinglecolumn"/>
                      <w:rFonts w:ascii="Century Gothic" w:eastAsia="Century Gothic" w:hAnsi="Century Gothic" w:cs="Century Gothic"/>
                      <w:color w:val="343434"/>
                      <w:sz w:val="22"/>
                      <w:szCs w:val="22"/>
                      <w:bdr w:val="none" w:sz="0" w:space="0" w:color="auto"/>
                      <w:vertAlign w:val="baseline"/>
                    </w:rPr>
                    <w:t xml:space="preserve"> </w:t>
                  </w:r>
                </w:p>
              </w:tc>
            </w:tr>
          </w:tbl>
          <w:p>
            <w:pPr>
              <w:rPr>
                <w:vanish/>
              </w:rPr>
            </w:pPr>
          </w:p>
          <w:tbl>
            <w:tblPr>
              <w:tblStyle w:val="divdocumentleft-boxdatetable"/>
              <w:tblLayout w:type="fixed"/>
              <w:tblCellMar>
                <w:top w:w="0" w:type="dxa"/>
                <w:left w:w="0" w:type="dxa"/>
                <w:bottom w:w="0" w:type="dxa"/>
                <w:right w:w="0" w:type="dxa"/>
              </w:tblCellMar>
              <w:tblLook w:val="05E0"/>
            </w:tblPr>
            <w:tblGrid>
              <w:gridCol w:w="1306"/>
              <w:gridCol w:w="527"/>
              <w:gridCol w:w="5927"/>
            </w:tblGrid>
            <w:tr>
              <w:tblPrEx>
                <w:tblLayout w:type="fixed"/>
                <w:tblCellMar>
                  <w:top w:w="0" w:type="dxa"/>
                  <w:left w:w="0" w:type="dxa"/>
                  <w:bottom w:w="0" w:type="dxa"/>
                  <w:right w:w="0" w:type="dxa"/>
                </w:tblCellMar>
                <w:tblLook w:val="05E0"/>
              </w:tblPrEx>
              <w:tc>
                <w:tcPr>
                  <w:tcW w:w="1300" w:type="dxa"/>
                  <w:tcMar>
                    <w:top w:w="2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jobdates"/>
                      <w:rFonts w:ascii="Century Gothic" w:eastAsia="Century Gothic" w:hAnsi="Century Gothic" w:cs="Century Gothic"/>
                      <w:b/>
                      <w:bCs/>
                      <w:color w:val="343434"/>
                    </w:rPr>
                  </w:pPr>
                  <w:r>
                    <w:rPr>
                      <w:rStyle w:val="divdocumentjobdates"/>
                      <w:rFonts w:ascii="Century Gothic" w:eastAsia="Century Gothic" w:hAnsi="Century Gothic" w:cs="Century Gothic"/>
                      <w:b/>
                      <w:bCs/>
                      <w:color w:val="343434"/>
                    </w:rPr>
                    <w:t>2002-02</w:t>
                  </w:r>
                  <w:r>
                    <w:rPr>
                      <w:rStyle w:val="span"/>
                      <w:rFonts w:ascii="Century Gothic" w:eastAsia="Century Gothic" w:hAnsi="Century Gothic" w:cs="Century Gothic"/>
                      <w:b/>
                      <w:bCs/>
                      <w:color w:val="343434"/>
                      <w:sz w:val="22"/>
                      <w:szCs w:val="22"/>
                    </w:rPr>
                    <w:t xml:space="preserve"> - </w:t>
                  </w:r>
                  <w:r>
                    <w:rPr>
                      <w:rStyle w:val="divdocumentjobdates"/>
                      <w:rFonts w:ascii="Century Gothic" w:eastAsia="Century Gothic" w:hAnsi="Century Gothic" w:cs="Century Gothic"/>
                      <w:b/>
                      <w:bCs/>
                      <w:color w:val="343434"/>
                    </w:rPr>
                    <w:t>2005-01</w:t>
                  </w:r>
                </w:p>
              </w:tc>
              <w:tc>
                <w:tcPr>
                  <w:tcW w:w="520" w:type="dxa"/>
                  <w:tcMar>
                    <w:top w:w="2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rPr>
                      <w:rStyle w:val="divdocumentleft-boxpaddedlinedate-content"/>
                      <w:rFonts w:ascii="Century Gothic" w:eastAsia="Century Gothic" w:hAnsi="Century Gothic" w:cs="Century Gothic"/>
                      <w:color w:val="343434"/>
                      <w:sz w:val="22"/>
                      <w:szCs w:val="22"/>
                      <w:bdr w:val="none" w:sz="0" w:space="0" w:color="auto"/>
                      <w:vertAlign w:val="baseline"/>
                    </w:rPr>
                  </w:pPr>
                  <w:r>
                    <w:rPr>
                      <w:rStyle w:val="divdocumentleft-boxdatetablepindcell"/>
                      <w:rFonts w:ascii="Century Gothic" w:eastAsia="Century Gothic" w:hAnsi="Century Gothic" w:cs="Century Gothic"/>
                      <w:b/>
                      <w:bCs/>
                      <w:color w:val="343434"/>
                      <w:sz w:val="22"/>
                      <w:szCs w:val="22"/>
                      <w:bdr w:val="none" w:sz="0" w:space="0" w:color="auto"/>
                      <w:vertAlign w:val="baseline"/>
                    </w:rPr>
                    <w:t> </w:t>
                  </w:r>
                </w:p>
              </w:tc>
              <w:tc>
                <w:tcPr>
                  <w:tcW w:w="5940" w:type="dxa"/>
                  <w:tcMar>
                    <w:top w:w="200" w:type="dxa"/>
                    <w:left w:w="5" w:type="dxa"/>
                    <w:bottom w:w="5" w:type="dxa"/>
                    <w:right w:w="5" w:type="dxa"/>
                  </w:tcMar>
                  <w:vAlign w:val="top"/>
                  <w:hideMark/>
                </w:tcPr>
                <w:p>
                  <w:pPr>
                    <w:pStyle w:val="divdocumenttxtBoldParagraph"/>
                    <w:spacing w:before="0" w:after="80" w:line="360" w:lineRule="atLeast"/>
                    <w:ind w:left="0" w:right="0"/>
                    <w:rPr>
                      <w:rStyle w:val="divdocumentleft-boxdatetablesinglecolumn"/>
                      <w:rFonts w:ascii="Century Gothic" w:eastAsia="Century Gothic" w:hAnsi="Century Gothic" w:cs="Century Gothic"/>
                      <w:b/>
                      <w:bCs/>
                      <w:color w:val="343434"/>
                      <w:sz w:val="22"/>
                      <w:szCs w:val="22"/>
                      <w:bdr w:val="none" w:sz="0" w:space="0" w:color="auto"/>
                      <w:vertAlign w:val="baseline"/>
                    </w:rPr>
                  </w:pPr>
                  <w:r>
                    <w:rPr>
                      <w:rStyle w:val="documentdegree"/>
                      <w:rFonts w:ascii="Century Gothic" w:eastAsia="Century Gothic" w:hAnsi="Century Gothic" w:cs="Century Gothic"/>
                      <w:color w:val="343434"/>
                    </w:rPr>
                    <w:t>Bachelor of Engineering</w:t>
                  </w:r>
                  <w:r>
                    <w:rPr>
                      <w:rStyle w:val="span"/>
                      <w:rFonts w:ascii="Century Gothic" w:eastAsia="Century Gothic" w:hAnsi="Century Gothic" w:cs="Century Gothic"/>
                      <w:color w:val="343434"/>
                      <w:sz w:val="22"/>
                      <w:szCs w:val="22"/>
                    </w:rPr>
                    <w:t xml:space="preserve">: </w:t>
                  </w:r>
                  <w:r>
                    <w:rPr>
                      <w:rStyle w:val="documentprogramline"/>
                      <w:rFonts w:ascii="Century Gothic" w:eastAsia="Century Gothic" w:hAnsi="Century Gothic" w:cs="Century Gothic"/>
                      <w:color w:val="343434"/>
                    </w:rPr>
                    <w:t>Electrical &amp; Computer Engineering</w:t>
                  </w:r>
                </w:p>
                <w:p>
                  <w:pPr>
                    <w:pStyle w:val="divdocumenttxtItl"/>
                    <w:pBdr>
                      <w:top w:val="none" w:sz="0" w:space="0" w:color="auto"/>
                      <w:left w:val="none" w:sz="0" w:space="0" w:color="auto"/>
                      <w:bottom w:val="none" w:sz="0" w:space="0" w:color="auto"/>
                      <w:right w:val="none" w:sz="0" w:space="0" w:color="auto"/>
                    </w:pBdr>
                    <w:spacing w:before="0" w:after="0" w:line="360" w:lineRule="atLeast"/>
                    <w:ind w:left="0" w:right="0"/>
                    <w:rPr>
                      <w:rStyle w:val="divdocumentleft-boxdatetablesinglecolumn"/>
                      <w:rFonts w:ascii="Century Gothic" w:eastAsia="Century Gothic" w:hAnsi="Century Gothic" w:cs="Century Gothic"/>
                      <w:i/>
                      <w:iCs/>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rPr>
                    <w:t>Queensland University Of Technology</w:t>
                  </w:r>
                  <w:r>
                    <w:rPr>
                      <w:rStyle w:val="span"/>
                      <w:rFonts w:ascii="Century Gothic" w:eastAsia="Century Gothic" w:hAnsi="Century Gothic" w:cs="Century Gothic"/>
                      <w:b w:val="0"/>
                      <w:bCs w:val="0"/>
                      <w:color w:val="343434"/>
                      <w:sz w:val="22"/>
                      <w:szCs w:val="22"/>
                    </w:rPr>
                    <w:t xml:space="preserve"> - </w:t>
                  </w:r>
                  <w:r>
                    <w:rPr>
                      <w:rStyle w:val="divdocumenteducationjoblocation"/>
                      <w:rFonts w:ascii="Century Gothic" w:eastAsia="Century Gothic" w:hAnsi="Century Gothic" w:cs="Century Gothic"/>
                      <w:b w:val="0"/>
                      <w:bCs w:val="0"/>
                      <w:color w:val="343434"/>
                      <w:sz w:val="22"/>
                      <w:szCs w:val="22"/>
                    </w:rPr>
                    <w:t>Brisbane, Australia</w:t>
                  </w:r>
                  <w:r>
                    <w:rPr>
                      <w:rStyle w:val="divdocumentleft-boxdatetablesinglecolumn"/>
                      <w:rFonts w:ascii="Century Gothic" w:eastAsia="Century Gothic" w:hAnsi="Century Gothic" w:cs="Century Gothic"/>
                      <w:color w:val="343434"/>
                      <w:sz w:val="22"/>
                      <w:szCs w:val="22"/>
                      <w:bdr w:val="none" w:sz="0" w:space="0" w:color="auto"/>
                      <w:vertAlign w:val="baseline"/>
                    </w:rPr>
                    <w:t xml:space="preserve"> </w:t>
                  </w:r>
                </w:p>
              </w:tc>
            </w:tr>
          </w:tbl>
          <w:p>
            <w:pPr>
              <w:rPr>
                <w:vanish/>
              </w:rPr>
            </w:pPr>
          </w:p>
          <w:tbl>
            <w:tblPr>
              <w:tblStyle w:val="divdocumentheading"/>
              <w:tblW w:w="0" w:type="auto"/>
              <w:tblBorders>
                <w:bottom w:val="single" w:sz="8" w:space="0" w:color="D5D6D6"/>
              </w:tblBorders>
              <w:tblLayout w:type="fixed"/>
              <w:tblCellMar>
                <w:top w:w="0" w:type="dxa"/>
                <w:left w:w="0" w:type="dxa"/>
                <w:bottom w:w="60" w:type="dxa"/>
                <w:right w:w="0" w:type="dxa"/>
              </w:tblCellMar>
              <w:tblLook w:val="05E0"/>
            </w:tblPr>
            <w:tblGrid>
              <w:gridCol w:w="760"/>
              <w:gridCol w:w="7000"/>
            </w:tblGrid>
            <w:tr>
              <w:tblPrEx>
                <w:tblW w:w="0" w:type="auto"/>
                <w:tblBorders>
                  <w:bottom w:val="single" w:sz="8" w:space="0" w:color="D5D6D6"/>
                </w:tblBorders>
                <w:tblLayout w:type="fixed"/>
                <w:tblCellMar>
                  <w:top w:w="0" w:type="dxa"/>
                  <w:left w:w="0" w:type="dxa"/>
                  <w:bottom w:w="60" w:type="dxa"/>
                  <w:right w:w="0" w:type="dxa"/>
                </w:tblCellMar>
                <w:tblLook w:val="05E0"/>
              </w:tblPrEx>
              <w:tc>
                <w:tcPr>
                  <w:tcW w:w="760" w:type="dxa"/>
                  <w:noWrap w:val="0"/>
                  <w:tcMar>
                    <w:top w:w="325" w:type="dxa"/>
                    <w:left w:w="5" w:type="dxa"/>
                    <w:bottom w:w="50" w:type="dxa"/>
                    <w:right w:w="5" w:type="dxa"/>
                  </w:tcMar>
                  <w:vAlign w:val="top"/>
                  <w:hideMark/>
                </w:tcPr>
                <w:p>
                  <w:pPr>
                    <w:rPr>
                      <w:rStyle w:val="divdocumentleft-box"/>
                      <w:rFonts w:ascii="Century Gothic" w:eastAsia="Century Gothic" w:hAnsi="Century Gothic" w:cs="Century Gothic"/>
                      <w:color w:val="343434"/>
                      <w:sz w:val="22"/>
                      <w:szCs w:val="22"/>
                      <w:bdr w:val="none" w:sz="0" w:space="0" w:color="auto"/>
                      <w:vertAlign w:val="baseline"/>
                    </w:rPr>
                  </w:pPr>
                  <w:r>
                    <w:rPr>
                      <w:rStyle w:val="documentheadingIcon"/>
                      <w:rFonts w:ascii="Century Gothic" w:eastAsia="Century Gothic" w:hAnsi="Century Gothic" w:cs="Century Gothic"/>
                      <w:b/>
                      <w:bCs/>
                      <w:strike w:val="0"/>
                      <w:color w:val="343434"/>
                      <w:spacing w:val="0"/>
                      <w:sz w:val="22"/>
                      <w:szCs w:val="22"/>
                      <w:u w:val="none"/>
                      <w:bdr w:val="none" w:sz="0" w:space="0" w:color="auto"/>
                      <w:vertAlign w:val="baseline"/>
                    </w:rPr>
                    <w:drawing>
                      <wp:inline>
                        <wp:extent cx="380250" cy="379688"/>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39645" name=""/>
                                <pic:cNvPicPr>
                                  <a:picLocks noChangeAspect="1"/>
                                </pic:cNvPicPr>
                              </pic:nvPicPr>
                              <pic:blipFill>
                                <a:blip xmlns:r="http://schemas.openxmlformats.org/officeDocument/2006/relationships" r:embed="rId6"/>
                                <a:stretch>
                                  <a:fillRect/>
                                </a:stretch>
                              </pic:blipFill>
                              <pic:spPr>
                                <a:xfrm>
                                  <a:off x="0" y="0"/>
                                  <a:ext cx="380250" cy="379688"/>
                                </a:xfrm>
                                <a:prstGeom prst="rect">
                                  <a:avLst/>
                                </a:prstGeom>
                              </pic:spPr>
                            </pic:pic>
                          </a:graphicData>
                        </a:graphic>
                      </wp:inline>
                    </w:drawing>
                  </w:r>
                  <w:r>
                    <w:rPr>
                      <w:rStyle w:val="documentheadingIcon"/>
                      <w:rFonts w:ascii="Century Gothic" w:eastAsia="Century Gothic" w:hAnsi="Century Gothic" w:cs="Century Gothic"/>
                      <w:b/>
                      <w:bCs/>
                      <w:color w:val="343434"/>
                      <w:spacing w:val="0"/>
                      <w:sz w:val="22"/>
                      <w:szCs w:val="22"/>
                      <w:vertAlign w:val="baseline"/>
                    </w:rPr>
                    <w:t xml:space="preserve"> </w:t>
                  </w:r>
                </w:p>
              </w:tc>
              <w:tc>
                <w:tcPr>
                  <w:tcW w:w="7000" w:type="dxa"/>
                  <w:noWrap w:val="0"/>
                  <w:tcMar>
                    <w:top w:w="325" w:type="dxa"/>
                    <w:left w:w="5" w:type="dxa"/>
                    <w:bottom w:w="50" w:type="dxa"/>
                    <w:right w:w="5" w:type="dxa"/>
                  </w:tcMar>
                  <w:vAlign w:val="top"/>
                  <w:hideMark/>
                </w:tcPr>
                <w:p>
                  <w:pPr>
                    <w:rPr>
                      <w:rStyle w:val="documentheadingIcon"/>
                      <w:rFonts w:ascii="Century Gothic" w:eastAsia="Century Gothic" w:hAnsi="Century Gothic" w:cs="Century Gothic"/>
                      <w:b/>
                      <w:bCs/>
                      <w:color w:val="343434"/>
                      <w:spacing w:val="0"/>
                      <w:sz w:val="22"/>
                      <w:szCs w:val="22"/>
                      <w:vertAlign w:val="baseline"/>
                    </w:rPr>
                  </w:pPr>
                  <w:r>
                    <w:rPr>
                      <w:rStyle w:val="divdocumentdivheadingsectiontitle"/>
                      <w:rFonts w:ascii="Century Gothic" w:eastAsia="Century Gothic" w:hAnsi="Century Gothic" w:cs="Century Gothic"/>
                      <w:b/>
                      <w:bCs/>
                      <w:color w:val="576D7B"/>
                      <w:spacing w:val="0"/>
                      <w:sz w:val="32"/>
                      <w:szCs w:val="32"/>
                      <w:vertAlign w:val="baseline"/>
                    </w:rPr>
                    <w:t>Interests</w:t>
                  </w:r>
                </w:p>
              </w:tc>
            </w:tr>
          </w:tbl>
          <w:p>
            <w:pPr>
              <w:pStyle w:val="p"/>
              <w:pBdr>
                <w:top w:val="none" w:sz="0" w:space="0" w:color="auto"/>
                <w:left w:val="none" w:sz="0" w:space="0" w:color="auto"/>
                <w:bottom w:val="none" w:sz="0" w:space="0" w:color="auto"/>
                <w:right w:val="none" w:sz="0" w:space="0" w:color="auto"/>
              </w:pBdr>
              <w:spacing w:before="200" w:after="0" w:line="360" w:lineRule="atLeast"/>
              <w:ind w:left="1820" w:right="0"/>
              <w:rPr>
                <w:rStyle w:val="divdocumentleft-box"/>
                <w:rFonts w:ascii="Century Gothic" w:eastAsia="Century Gothic" w:hAnsi="Century Gothic" w:cs="Century Gothic"/>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Industrial Goods</w:t>
            </w:r>
          </w:p>
          <w:tbl>
            <w:tblPr>
              <w:tblStyle w:val="divdocumentheading"/>
              <w:tblW w:w="0" w:type="auto"/>
              <w:tblBorders>
                <w:bottom w:val="single" w:sz="8" w:space="0" w:color="D5D6D6"/>
              </w:tblBorders>
              <w:tblLayout w:type="fixed"/>
              <w:tblCellMar>
                <w:top w:w="0" w:type="dxa"/>
                <w:left w:w="0" w:type="dxa"/>
                <w:bottom w:w="60" w:type="dxa"/>
                <w:right w:w="0" w:type="dxa"/>
              </w:tblCellMar>
              <w:tblLook w:val="05E0"/>
            </w:tblPr>
            <w:tblGrid>
              <w:gridCol w:w="760"/>
              <w:gridCol w:w="7000"/>
            </w:tblGrid>
            <w:tr>
              <w:tblPrEx>
                <w:tblW w:w="0" w:type="auto"/>
                <w:tblBorders>
                  <w:bottom w:val="single" w:sz="8" w:space="0" w:color="D5D6D6"/>
                </w:tblBorders>
                <w:tblLayout w:type="fixed"/>
                <w:tblCellMar>
                  <w:top w:w="0" w:type="dxa"/>
                  <w:left w:w="0" w:type="dxa"/>
                  <w:bottom w:w="60" w:type="dxa"/>
                  <w:right w:w="0" w:type="dxa"/>
                </w:tblCellMar>
                <w:tblLook w:val="05E0"/>
              </w:tblPrEx>
              <w:tc>
                <w:tcPr>
                  <w:tcW w:w="760" w:type="dxa"/>
                  <w:noWrap w:val="0"/>
                  <w:tcMar>
                    <w:top w:w="325" w:type="dxa"/>
                    <w:left w:w="5" w:type="dxa"/>
                    <w:bottom w:w="50" w:type="dxa"/>
                    <w:right w:w="5" w:type="dxa"/>
                  </w:tcMar>
                  <w:vAlign w:val="top"/>
                  <w:hideMark/>
                </w:tcPr>
                <w:p>
                  <w:pPr>
                    <w:rPr>
                      <w:rStyle w:val="divdocumentleft-box"/>
                      <w:rFonts w:ascii="Century Gothic" w:eastAsia="Century Gothic" w:hAnsi="Century Gothic" w:cs="Century Gothic"/>
                      <w:color w:val="343434"/>
                      <w:sz w:val="22"/>
                      <w:szCs w:val="22"/>
                      <w:bdr w:val="none" w:sz="0" w:space="0" w:color="auto"/>
                      <w:vertAlign w:val="baseline"/>
                    </w:rPr>
                  </w:pPr>
                  <w:r>
                    <w:rPr>
                      <w:rStyle w:val="documentheadingIcon"/>
                      <w:rFonts w:ascii="Century Gothic" w:eastAsia="Century Gothic" w:hAnsi="Century Gothic" w:cs="Century Gothic"/>
                      <w:b/>
                      <w:bCs/>
                      <w:strike w:val="0"/>
                      <w:color w:val="343434"/>
                      <w:spacing w:val="0"/>
                      <w:sz w:val="22"/>
                      <w:szCs w:val="22"/>
                      <w:u w:val="none"/>
                      <w:bdr w:val="none" w:sz="0" w:space="0" w:color="auto"/>
                      <w:vertAlign w:val="baseline"/>
                    </w:rPr>
                    <w:drawing>
                      <wp:inline>
                        <wp:extent cx="380250" cy="37968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08747" name=""/>
                                <pic:cNvPicPr>
                                  <a:picLocks noChangeAspect="1"/>
                                </pic:cNvPicPr>
                              </pic:nvPicPr>
                              <pic:blipFill>
                                <a:blip xmlns:r="http://schemas.openxmlformats.org/officeDocument/2006/relationships" r:embed="rId7"/>
                                <a:stretch>
                                  <a:fillRect/>
                                </a:stretch>
                              </pic:blipFill>
                              <pic:spPr>
                                <a:xfrm>
                                  <a:off x="0" y="0"/>
                                  <a:ext cx="380250" cy="379688"/>
                                </a:xfrm>
                                <a:prstGeom prst="rect">
                                  <a:avLst/>
                                </a:prstGeom>
                              </pic:spPr>
                            </pic:pic>
                          </a:graphicData>
                        </a:graphic>
                      </wp:inline>
                    </w:drawing>
                  </w:r>
                  <w:r>
                    <w:rPr>
                      <w:rStyle w:val="documentheadingIcon"/>
                      <w:rFonts w:ascii="Century Gothic" w:eastAsia="Century Gothic" w:hAnsi="Century Gothic" w:cs="Century Gothic"/>
                      <w:b/>
                      <w:bCs/>
                      <w:color w:val="343434"/>
                      <w:spacing w:val="0"/>
                      <w:sz w:val="22"/>
                      <w:szCs w:val="22"/>
                      <w:vertAlign w:val="baseline"/>
                    </w:rPr>
                    <w:t xml:space="preserve"> </w:t>
                  </w:r>
                </w:p>
              </w:tc>
              <w:tc>
                <w:tcPr>
                  <w:tcW w:w="7000" w:type="dxa"/>
                  <w:noWrap w:val="0"/>
                  <w:tcMar>
                    <w:top w:w="325" w:type="dxa"/>
                    <w:left w:w="5" w:type="dxa"/>
                    <w:bottom w:w="50" w:type="dxa"/>
                    <w:right w:w="5" w:type="dxa"/>
                  </w:tcMar>
                  <w:vAlign w:val="top"/>
                  <w:hideMark/>
                </w:tcPr>
                <w:p>
                  <w:pPr>
                    <w:rPr>
                      <w:rStyle w:val="documentheadingIcon"/>
                      <w:rFonts w:ascii="Century Gothic" w:eastAsia="Century Gothic" w:hAnsi="Century Gothic" w:cs="Century Gothic"/>
                      <w:b/>
                      <w:bCs/>
                      <w:color w:val="343434"/>
                      <w:spacing w:val="0"/>
                      <w:sz w:val="22"/>
                      <w:szCs w:val="22"/>
                      <w:vertAlign w:val="baseline"/>
                    </w:rPr>
                  </w:pPr>
                  <w:r>
                    <w:rPr>
                      <w:rStyle w:val="divdocumentdivheadingsectiontitle"/>
                      <w:rFonts w:ascii="Century Gothic" w:eastAsia="Century Gothic" w:hAnsi="Century Gothic" w:cs="Century Gothic"/>
                      <w:b/>
                      <w:bCs/>
                      <w:color w:val="576D7B"/>
                      <w:spacing w:val="0"/>
                      <w:sz w:val="32"/>
                      <w:szCs w:val="32"/>
                      <w:vertAlign w:val="baseline"/>
                    </w:rPr>
                    <w:t>Hobbies</w:t>
                  </w:r>
                </w:p>
              </w:tc>
            </w:tr>
          </w:tbl>
          <w:p>
            <w:pPr>
              <w:pStyle w:val="divdocumentli"/>
              <w:numPr>
                <w:ilvl w:val="0"/>
                <w:numId w:val="4"/>
              </w:numPr>
              <w:pBdr>
                <w:top w:val="none" w:sz="0" w:space="0" w:color="auto"/>
                <w:left w:val="none" w:sz="0" w:space="0" w:color="auto"/>
                <w:bottom w:val="none" w:sz="0" w:space="0" w:color="auto"/>
                <w:right w:val="none" w:sz="0" w:space="0" w:color="auto"/>
              </w:pBdr>
              <w:spacing w:before="200" w:after="0" w:line="360" w:lineRule="atLeast"/>
              <w:ind w:left="2120" w:right="0" w:hanging="301"/>
              <w:jc w:val="left"/>
              <w:rPr>
                <w:rStyle w:val="divdocumentleft-box"/>
                <w:rFonts w:ascii="Century Gothic" w:eastAsia="Century Gothic" w:hAnsi="Century Gothic" w:cs="Century Gothic"/>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Running</w:t>
            </w:r>
          </w:p>
          <w:p>
            <w:pPr>
              <w:pStyle w:val="divdocumentli"/>
              <w:numPr>
                <w:ilvl w:val="0"/>
                <w:numId w:val="4"/>
              </w:numPr>
              <w:spacing w:before="0" w:after="0" w:line="360" w:lineRule="atLeast"/>
              <w:ind w:left="2120" w:right="0" w:hanging="301"/>
              <w:jc w:val="left"/>
              <w:rPr>
                <w:rStyle w:val="divdocumentleft-box"/>
                <w:rFonts w:ascii="Century Gothic" w:eastAsia="Century Gothic" w:hAnsi="Century Gothic" w:cs="Century Gothic"/>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Volunteering at parkrun</w:t>
            </w:r>
          </w:p>
          <w:p>
            <w:pPr>
              <w:pStyle w:val="divdocumentli"/>
              <w:numPr>
                <w:ilvl w:val="0"/>
                <w:numId w:val="4"/>
              </w:numPr>
              <w:spacing w:before="0" w:after="0" w:line="360" w:lineRule="atLeast"/>
              <w:ind w:left="2120" w:right="0" w:hanging="301"/>
              <w:jc w:val="left"/>
              <w:rPr>
                <w:rStyle w:val="divdocumentleft-box"/>
                <w:rFonts w:ascii="Century Gothic" w:eastAsia="Century Gothic" w:hAnsi="Century Gothic" w:cs="Century Gothic"/>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Travel</w:t>
            </w:r>
          </w:p>
          <w:p>
            <w:pPr>
              <w:pStyle w:val="divdocumentli"/>
              <w:numPr>
                <w:ilvl w:val="0"/>
                <w:numId w:val="4"/>
              </w:numPr>
              <w:spacing w:before="0" w:after="0" w:line="360" w:lineRule="atLeast"/>
              <w:ind w:left="2120" w:right="0" w:hanging="301"/>
              <w:jc w:val="left"/>
              <w:rPr>
                <w:rStyle w:val="divdocumentleft-box"/>
                <w:rFonts w:ascii="Century Gothic" w:eastAsia="Century Gothic" w:hAnsi="Century Gothic" w:cs="Century Gothic"/>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Photography</w:t>
            </w:r>
          </w:p>
        </w:tc>
        <w:tc>
          <w:tcPr>
            <w:tcW w:w="600" w:type="dxa"/>
            <w:noWrap w:val="0"/>
            <w:tcMar>
              <w:top w:w="5" w:type="dxa"/>
              <w:left w:w="5" w:type="dxa"/>
              <w:bottom w:w="5" w:type="dxa"/>
              <w:right w:w="5" w:type="dxa"/>
            </w:tcMar>
            <w:vAlign w:val="top"/>
            <w:hideMark/>
          </w:tcPr>
          <w:p>
            <w:pPr>
              <w:pStyle w:val="emptymiddlecellParagraph"/>
              <w:pBdr>
                <w:top w:val="none" w:sz="0" w:space="0" w:color="auto"/>
                <w:left w:val="none" w:sz="0" w:space="0" w:color="auto"/>
                <w:bottom w:val="none" w:sz="0" w:space="0" w:color="auto"/>
                <w:right w:val="none" w:sz="0" w:space="0" w:color="auto"/>
              </w:pBdr>
              <w:spacing w:line="360" w:lineRule="atLeast"/>
              <w:ind w:left="0" w:right="0"/>
              <w:rPr>
                <w:rStyle w:val="emptymiddlecell"/>
                <w:rFonts w:ascii="Century Gothic" w:eastAsia="Century Gothic" w:hAnsi="Century Gothic" w:cs="Century Gothic"/>
                <w:color w:val="343434"/>
                <w:sz w:val="22"/>
                <w:szCs w:val="22"/>
                <w:bdr w:val="none" w:sz="0" w:space="0" w:color="auto"/>
                <w:vertAlign w:val="baseline"/>
              </w:rPr>
            </w:pPr>
          </w:p>
        </w:tc>
        <w:tc>
          <w:tcPr>
            <w:tcW w:w="2880" w:type="dxa"/>
            <w:tcMar>
              <w:top w:w="5" w:type="dxa"/>
              <w:left w:w="5" w:type="dxa"/>
              <w:bottom w:w="5" w:type="dxa"/>
              <w:right w:w="5" w:type="dxa"/>
            </w:tcMar>
            <w:vAlign w:val="top"/>
            <w:hideMark/>
          </w:tcPr>
          <w:tbl>
            <w:tblPr>
              <w:tblStyle w:val="divdocumentheading"/>
              <w:tblW w:w="0" w:type="auto"/>
              <w:tblBorders>
                <w:bottom w:val="single" w:sz="8" w:space="0" w:color="D5D6D6"/>
              </w:tblBorders>
              <w:tblLayout w:type="fixed"/>
              <w:tblCellMar>
                <w:top w:w="0" w:type="dxa"/>
                <w:left w:w="0" w:type="dxa"/>
                <w:bottom w:w="60" w:type="dxa"/>
                <w:right w:w="0" w:type="dxa"/>
              </w:tblCellMar>
              <w:tblLook w:val="05E0"/>
            </w:tblPr>
            <w:tblGrid>
              <w:gridCol w:w="760"/>
              <w:gridCol w:w="2120"/>
            </w:tblGrid>
            <w:tr>
              <w:tblPrEx>
                <w:tblW w:w="0" w:type="auto"/>
                <w:tblBorders>
                  <w:bottom w:val="single" w:sz="8" w:space="0" w:color="D5D6D6"/>
                </w:tblBorders>
                <w:tblLayout w:type="fixed"/>
                <w:tblCellMar>
                  <w:top w:w="0" w:type="dxa"/>
                  <w:left w:w="0" w:type="dxa"/>
                  <w:bottom w:w="60" w:type="dxa"/>
                  <w:right w:w="0" w:type="dxa"/>
                </w:tblCellMar>
                <w:tblLook w:val="05E0"/>
              </w:tblPrEx>
              <w:tc>
                <w:tcPr>
                  <w:tcW w:w="760" w:type="dxa"/>
                  <w:noWrap w:val="0"/>
                  <w:tcMar>
                    <w:top w:w="325" w:type="dxa"/>
                    <w:left w:w="5" w:type="dxa"/>
                    <w:bottom w:w="50" w:type="dxa"/>
                    <w:right w:w="5" w:type="dxa"/>
                  </w:tcMar>
                  <w:vAlign w:val="top"/>
                  <w:hideMark/>
                </w:tcPr>
                <w:p>
                  <w:pPr>
                    <w:rPr>
                      <w:rStyle w:val="divdocumentright-box"/>
                      <w:rFonts w:ascii="Century Gothic" w:eastAsia="Century Gothic" w:hAnsi="Century Gothic" w:cs="Century Gothic"/>
                      <w:color w:val="343434"/>
                      <w:sz w:val="22"/>
                      <w:szCs w:val="22"/>
                      <w:bdr w:val="none" w:sz="0" w:space="0" w:color="auto"/>
                      <w:vertAlign w:val="baseline"/>
                    </w:rPr>
                  </w:pPr>
                  <w:r>
                    <w:rPr>
                      <w:rStyle w:val="documentheadingIcon"/>
                      <w:rFonts w:ascii="Century Gothic" w:eastAsia="Century Gothic" w:hAnsi="Century Gothic" w:cs="Century Gothic"/>
                      <w:b/>
                      <w:bCs/>
                      <w:strike w:val="0"/>
                      <w:color w:val="343434"/>
                      <w:spacing w:val="0"/>
                      <w:sz w:val="22"/>
                      <w:szCs w:val="22"/>
                      <w:u w:val="none"/>
                      <w:bdr w:val="none" w:sz="0" w:space="0" w:color="auto"/>
                      <w:vertAlign w:val="baseline"/>
                    </w:rPr>
                    <w:drawing>
                      <wp:inline>
                        <wp:extent cx="380250" cy="379688"/>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01479" name=""/>
                                <pic:cNvPicPr>
                                  <a:picLocks noChangeAspect="1"/>
                                </pic:cNvPicPr>
                              </pic:nvPicPr>
                              <pic:blipFill>
                                <a:blip xmlns:r="http://schemas.openxmlformats.org/officeDocument/2006/relationships" r:embed="rId8"/>
                                <a:stretch>
                                  <a:fillRect/>
                                </a:stretch>
                              </pic:blipFill>
                              <pic:spPr>
                                <a:xfrm>
                                  <a:off x="0" y="0"/>
                                  <a:ext cx="380250" cy="379688"/>
                                </a:xfrm>
                                <a:prstGeom prst="rect">
                                  <a:avLst/>
                                </a:prstGeom>
                              </pic:spPr>
                            </pic:pic>
                          </a:graphicData>
                        </a:graphic>
                      </wp:inline>
                    </w:drawing>
                  </w:r>
                  <w:r>
                    <w:rPr>
                      <w:rStyle w:val="documentheadingIcon"/>
                      <w:rFonts w:ascii="Century Gothic" w:eastAsia="Century Gothic" w:hAnsi="Century Gothic" w:cs="Century Gothic"/>
                      <w:b/>
                      <w:bCs/>
                      <w:color w:val="343434"/>
                      <w:spacing w:val="0"/>
                      <w:sz w:val="22"/>
                      <w:szCs w:val="22"/>
                      <w:vertAlign w:val="baseline"/>
                    </w:rPr>
                    <w:t xml:space="preserve"> </w:t>
                  </w:r>
                </w:p>
              </w:tc>
              <w:tc>
                <w:tcPr>
                  <w:tcW w:w="2120" w:type="dxa"/>
                  <w:noWrap w:val="0"/>
                  <w:tcMar>
                    <w:top w:w="325" w:type="dxa"/>
                    <w:left w:w="5" w:type="dxa"/>
                    <w:bottom w:w="50" w:type="dxa"/>
                    <w:right w:w="5" w:type="dxa"/>
                  </w:tcMar>
                  <w:vAlign w:val="top"/>
                  <w:hideMark/>
                </w:tcPr>
                <w:p>
                  <w:pPr>
                    <w:rPr>
                      <w:rStyle w:val="documentheadingIcon"/>
                      <w:rFonts w:ascii="Century Gothic" w:eastAsia="Century Gothic" w:hAnsi="Century Gothic" w:cs="Century Gothic"/>
                      <w:b/>
                      <w:bCs/>
                      <w:color w:val="343434"/>
                      <w:spacing w:val="0"/>
                      <w:sz w:val="22"/>
                      <w:szCs w:val="22"/>
                      <w:vertAlign w:val="baseline"/>
                    </w:rPr>
                  </w:pPr>
                  <w:r>
                    <w:rPr>
                      <w:rStyle w:val="divdocumentdivheadingsectiontitle"/>
                      <w:rFonts w:ascii="Century Gothic" w:eastAsia="Century Gothic" w:hAnsi="Century Gothic" w:cs="Century Gothic"/>
                      <w:b/>
                      <w:bCs/>
                      <w:color w:val="576D7B"/>
                      <w:spacing w:val="0"/>
                      <w:sz w:val="32"/>
                      <w:szCs w:val="32"/>
                      <w:vertAlign w:val="baseline"/>
                    </w:rPr>
                    <w:t>Contact</w:t>
                  </w:r>
                </w:p>
              </w:tc>
            </w:tr>
          </w:tbl>
          <w:p>
            <w:pPr>
              <w:pStyle w:val="divdocumenttxtBoldParagraph"/>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b/>
                <w:bCs/>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 xml:space="preserve">Address </w:t>
            </w:r>
          </w:p>
          <w:p>
            <w:pPr>
              <w:pStyle w:val="div"/>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span"/>
                <w:rFonts w:ascii="Century Gothic" w:eastAsia="Century Gothic" w:hAnsi="Century Gothic" w:cs="Century Gothic"/>
                <w:color w:val="343434"/>
                <w:spacing w:val="4"/>
                <w:sz w:val="22"/>
                <w:szCs w:val="22"/>
              </w:rPr>
              <w:t>Singapore</w:t>
            </w:r>
            <w:r>
              <w:rPr>
                <w:rStyle w:val="span"/>
                <w:rFonts w:ascii="Century Gothic" w:eastAsia="Century Gothic" w:hAnsi="Century Gothic" w:cs="Century Gothic"/>
                <w:color w:val="343434"/>
                <w:spacing w:val="4"/>
                <w:sz w:val="22"/>
                <w:szCs w:val="22"/>
              </w:rPr>
              <w:t>,</w:t>
            </w:r>
            <w:r>
              <w:rPr>
                <w:rStyle w:val="divdocumentright-box"/>
                <w:rFonts w:ascii="Century Gothic" w:eastAsia="Century Gothic" w:hAnsi="Century Gothic" w:cs="Century Gothic"/>
                <w:color w:val="343434"/>
                <w:sz w:val="22"/>
                <w:szCs w:val="22"/>
                <w:bdr w:val="none" w:sz="0" w:space="0" w:color="auto"/>
                <w:vertAlign w:val="baseline"/>
              </w:rPr>
              <w:t xml:space="preserve"> </w:t>
            </w:r>
            <w:r>
              <w:rPr>
                <w:rStyle w:val="span"/>
                <w:rFonts w:ascii="Century Gothic" w:eastAsia="Century Gothic" w:hAnsi="Century Gothic" w:cs="Century Gothic"/>
                <w:color w:val="343434"/>
                <w:spacing w:val="4"/>
                <w:sz w:val="22"/>
                <w:szCs w:val="22"/>
              </w:rPr>
              <w:t>199597</w:t>
            </w:r>
          </w:p>
          <w:p>
            <w:pPr>
              <w:pStyle w:val="divdocumenttxtBoldParagraph"/>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b/>
                <w:bCs/>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 xml:space="preserve">Phone </w:t>
            </w:r>
          </w:p>
          <w:p>
            <w:pPr>
              <w:pStyle w:val="div"/>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span"/>
                <w:rFonts w:ascii="Century Gothic" w:eastAsia="Century Gothic" w:hAnsi="Century Gothic" w:cs="Century Gothic"/>
                <w:color w:val="343434"/>
                <w:spacing w:val="4"/>
                <w:sz w:val="22"/>
                <w:szCs w:val="22"/>
              </w:rPr>
              <w:t>659 771 9781</w:t>
            </w:r>
          </w:p>
          <w:p>
            <w:pPr>
              <w:pStyle w:val="divdocumenttxtBoldParagraph"/>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b/>
                <w:bCs/>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 xml:space="preserve">E-mail </w:t>
            </w:r>
          </w:p>
          <w:p>
            <w:pPr>
              <w:pStyle w:val="divdocumentword-breakParagraph"/>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span"/>
                <w:rFonts w:ascii="Century Gothic" w:eastAsia="Century Gothic" w:hAnsi="Century Gothic" w:cs="Century Gothic"/>
                <w:color w:val="343434"/>
                <w:spacing w:val="4"/>
                <w:sz w:val="22"/>
                <w:szCs w:val="22"/>
              </w:rPr>
              <w:t>kleinschmidt_tf@yahoo.com.au</w:t>
            </w:r>
          </w:p>
          <w:p>
            <w:pPr>
              <w:pStyle w:val="divdocumenttxtBoldParagraph"/>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b/>
                <w:bCs/>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LinkedIn</w:t>
            </w:r>
          </w:p>
          <w:p>
            <w:pPr>
              <w:pStyle w:val="div"/>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www.linkedin.com/in/tristan-kleinschmidt-97947515</w:t>
            </w:r>
          </w:p>
          <w:tbl>
            <w:tblPr>
              <w:tblStyle w:val="divdocumentheading"/>
              <w:tblW w:w="0" w:type="auto"/>
              <w:tblBorders>
                <w:bottom w:val="single" w:sz="8" w:space="0" w:color="D5D6D6"/>
              </w:tblBorders>
              <w:tblLayout w:type="fixed"/>
              <w:tblCellMar>
                <w:top w:w="0" w:type="dxa"/>
                <w:left w:w="0" w:type="dxa"/>
                <w:bottom w:w="60" w:type="dxa"/>
                <w:right w:w="0" w:type="dxa"/>
              </w:tblCellMar>
              <w:tblLook w:val="05E0"/>
            </w:tblPr>
            <w:tblGrid>
              <w:gridCol w:w="760"/>
              <w:gridCol w:w="2120"/>
            </w:tblGrid>
            <w:tr>
              <w:tblPrEx>
                <w:tblW w:w="0" w:type="auto"/>
                <w:tblBorders>
                  <w:bottom w:val="single" w:sz="8" w:space="0" w:color="D5D6D6"/>
                </w:tblBorders>
                <w:tblLayout w:type="fixed"/>
                <w:tblCellMar>
                  <w:top w:w="0" w:type="dxa"/>
                  <w:left w:w="0" w:type="dxa"/>
                  <w:bottom w:w="60" w:type="dxa"/>
                  <w:right w:w="0" w:type="dxa"/>
                </w:tblCellMar>
                <w:tblLook w:val="05E0"/>
              </w:tblPrEx>
              <w:tc>
                <w:tcPr>
                  <w:tcW w:w="760" w:type="dxa"/>
                  <w:noWrap w:val="0"/>
                  <w:tcMar>
                    <w:top w:w="325" w:type="dxa"/>
                    <w:left w:w="5" w:type="dxa"/>
                    <w:bottom w:w="50" w:type="dxa"/>
                    <w:right w:w="5" w:type="dxa"/>
                  </w:tcMar>
                  <w:vAlign w:val="top"/>
                  <w:hideMark/>
                </w:tcPr>
                <w:p>
                  <w:pPr>
                    <w:rPr>
                      <w:rStyle w:val="divdocumentright-box"/>
                      <w:rFonts w:ascii="Century Gothic" w:eastAsia="Century Gothic" w:hAnsi="Century Gothic" w:cs="Century Gothic"/>
                      <w:color w:val="343434"/>
                      <w:sz w:val="22"/>
                      <w:szCs w:val="22"/>
                      <w:bdr w:val="none" w:sz="0" w:space="0" w:color="auto"/>
                      <w:vertAlign w:val="baseline"/>
                    </w:rPr>
                  </w:pPr>
                  <w:r>
                    <w:rPr>
                      <w:rStyle w:val="documentheadingIcon"/>
                      <w:rFonts w:ascii="Century Gothic" w:eastAsia="Century Gothic" w:hAnsi="Century Gothic" w:cs="Century Gothic"/>
                      <w:b/>
                      <w:bCs/>
                      <w:strike w:val="0"/>
                      <w:color w:val="343434"/>
                      <w:spacing w:val="0"/>
                      <w:sz w:val="22"/>
                      <w:szCs w:val="22"/>
                      <w:u w:val="none"/>
                      <w:bdr w:val="none" w:sz="0" w:space="0" w:color="auto"/>
                      <w:vertAlign w:val="baseline"/>
                    </w:rPr>
                    <w:drawing>
                      <wp:inline>
                        <wp:extent cx="380250" cy="379688"/>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19555" name=""/>
                                <pic:cNvPicPr>
                                  <a:picLocks noChangeAspect="1"/>
                                </pic:cNvPicPr>
                              </pic:nvPicPr>
                              <pic:blipFill>
                                <a:blip xmlns:r="http://schemas.openxmlformats.org/officeDocument/2006/relationships" r:embed="rId9"/>
                                <a:stretch>
                                  <a:fillRect/>
                                </a:stretch>
                              </pic:blipFill>
                              <pic:spPr>
                                <a:xfrm>
                                  <a:off x="0" y="0"/>
                                  <a:ext cx="380250" cy="379688"/>
                                </a:xfrm>
                                <a:prstGeom prst="rect">
                                  <a:avLst/>
                                </a:prstGeom>
                              </pic:spPr>
                            </pic:pic>
                          </a:graphicData>
                        </a:graphic>
                      </wp:inline>
                    </w:drawing>
                  </w:r>
                  <w:r>
                    <w:rPr>
                      <w:rStyle w:val="documentheadingIcon"/>
                      <w:rFonts w:ascii="Century Gothic" w:eastAsia="Century Gothic" w:hAnsi="Century Gothic" w:cs="Century Gothic"/>
                      <w:b/>
                      <w:bCs/>
                      <w:color w:val="343434"/>
                      <w:spacing w:val="0"/>
                      <w:sz w:val="22"/>
                      <w:szCs w:val="22"/>
                      <w:vertAlign w:val="baseline"/>
                    </w:rPr>
                    <w:t xml:space="preserve"> </w:t>
                  </w:r>
                </w:p>
              </w:tc>
              <w:tc>
                <w:tcPr>
                  <w:tcW w:w="2120" w:type="dxa"/>
                  <w:noWrap w:val="0"/>
                  <w:tcMar>
                    <w:top w:w="325" w:type="dxa"/>
                    <w:left w:w="5" w:type="dxa"/>
                    <w:bottom w:w="50" w:type="dxa"/>
                    <w:right w:w="5" w:type="dxa"/>
                  </w:tcMar>
                  <w:vAlign w:val="top"/>
                  <w:hideMark/>
                </w:tcPr>
                <w:p>
                  <w:pPr>
                    <w:rPr>
                      <w:rStyle w:val="documentheadingIcon"/>
                      <w:rFonts w:ascii="Century Gothic" w:eastAsia="Century Gothic" w:hAnsi="Century Gothic" w:cs="Century Gothic"/>
                      <w:b/>
                      <w:bCs/>
                      <w:color w:val="343434"/>
                      <w:spacing w:val="0"/>
                      <w:sz w:val="22"/>
                      <w:szCs w:val="22"/>
                      <w:vertAlign w:val="baseline"/>
                    </w:rPr>
                  </w:pPr>
                  <w:r>
                    <w:rPr>
                      <w:rStyle w:val="divdocumentdivheadingsectiontitle"/>
                      <w:rFonts w:ascii="Century Gothic" w:eastAsia="Century Gothic" w:hAnsi="Century Gothic" w:cs="Century Gothic"/>
                      <w:b/>
                      <w:bCs/>
                      <w:color w:val="576D7B"/>
                      <w:spacing w:val="0"/>
                      <w:sz w:val="32"/>
                      <w:szCs w:val="32"/>
                      <w:vertAlign w:val="baseline"/>
                    </w:rPr>
                    <w:t>Skills</w:t>
                  </w:r>
                </w:p>
              </w:tc>
            </w:tr>
          </w:tbl>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Problem Solving</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strike w:val="0"/>
                <w:color w:val="343434"/>
                <w:sz w:val="22"/>
                <w:szCs w:val="22"/>
                <w:u w:val="none"/>
                <w:bdr w:val="none" w:sz="0" w:space="0" w:color="auto"/>
                <w:vertAlign w:val="baseline"/>
              </w:rPr>
              <w:drawing>
                <wp:inline>
                  <wp:extent cx="1958288" cy="94922"/>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24806" name=""/>
                          <pic:cNvPicPr>
                            <a:picLocks noChangeAspect="1"/>
                          </pic:cNvPicPr>
                        </pic:nvPicPr>
                        <pic:blipFill>
                          <a:blip xmlns:r="http://schemas.openxmlformats.org/officeDocument/2006/relationships" r:embed="rId10"/>
                          <a:stretch>
                            <a:fillRect/>
                          </a:stretch>
                        </pic:blipFill>
                        <pic:spPr>
                          <a:xfrm>
                            <a:off x="0" y="0"/>
                            <a:ext cx="1958288" cy="94922"/>
                          </a:xfrm>
                          <a:prstGeom prst="rect">
                            <a:avLst/>
                          </a:prstGeom>
                        </pic:spPr>
                      </pic:pic>
                    </a:graphicData>
                  </a:graphic>
                </wp:inline>
              </w:drawing>
            </w:r>
          </w:p>
          <w:p>
            <w:pPr>
              <w:pStyle w:val="p"/>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Communication</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strike w:val="0"/>
                <w:color w:val="343434"/>
                <w:sz w:val="22"/>
                <w:szCs w:val="22"/>
                <w:u w:val="none"/>
                <w:bdr w:val="none" w:sz="0" w:space="0" w:color="auto"/>
                <w:vertAlign w:val="baseline"/>
              </w:rPr>
              <w:drawing>
                <wp:inline>
                  <wp:extent cx="1958288" cy="9492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67150" name=""/>
                          <pic:cNvPicPr>
                            <a:picLocks noChangeAspect="1"/>
                          </pic:cNvPicPr>
                        </pic:nvPicPr>
                        <pic:blipFill>
                          <a:blip xmlns:r="http://schemas.openxmlformats.org/officeDocument/2006/relationships" r:embed="rId10"/>
                          <a:stretch>
                            <a:fillRect/>
                          </a:stretch>
                        </pic:blipFill>
                        <pic:spPr>
                          <a:xfrm>
                            <a:off x="0" y="0"/>
                            <a:ext cx="1958288" cy="94922"/>
                          </a:xfrm>
                          <a:prstGeom prst="rect">
                            <a:avLst/>
                          </a:prstGeom>
                        </pic:spPr>
                      </pic:pic>
                    </a:graphicData>
                  </a:graphic>
                </wp:inline>
              </w:drawing>
            </w:r>
          </w:p>
          <w:p>
            <w:pPr>
              <w:pStyle w:val="p"/>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Team Management</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strike w:val="0"/>
                <w:color w:val="343434"/>
                <w:sz w:val="22"/>
                <w:szCs w:val="22"/>
                <w:u w:val="none"/>
                <w:bdr w:val="none" w:sz="0" w:space="0" w:color="auto"/>
                <w:vertAlign w:val="baseline"/>
              </w:rPr>
              <w:drawing>
                <wp:inline>
                  <wp:extent cx="1958288" cy="9492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92387" name=""/>
                          <pic:cNvPicPr>
                            <a:picLocks noChangeAspect="1"/>
                          </pic:cNvPicPr>
                        </pic:nvPicPr>
                        <pic:blipFill>
                          <a:blip xmlns:r="http://schemas.openxmlformats.org/officeDocument/2006/relationships" r:embed="rId11"/>
                          <a:stretch>
                            <a:fillRect/>
                          </a:stretch>
                        </pic:blipFill>
                        <pic:spPr>
                          <a:xfrm>
                            <a:off x="0" y="0"/>
                            <a:ext cx="1958288" cy="94922"/>
                          </a:xfrm>
                          <a:prstGeom prst="rect">
                            <a:avLst/>
                          </a:prstGeom>
                        </pic:spPr>
                      </pic:pic>
                    </a:graphicData>
                  </a:graphic>
                </wp:inline>
              </w:drawing>
            </w:r>
          </w:p>
          <w:tbl>
            <w:tblPr>
              <w:tblStyle w:val="divdocumentheading"/>
              <w:tblW w:w="0" w:type="auto"/>
              <w:tblBorders>
                <w:bottom w:val="single" w:sz="8" w:space="0" w:color="D5D6D6"/>
              </w:tblBorders>
              <w:tblLayout w:type="fixed"/>
              <w:tblCellMar>
                <w:top w:w="0" w:type="dxa"/>
                <w:left w:w="0" w:type="dxa"/>
                <w:bottom w:w="60" w:type="dxa"/>
                <w:right w:w="0" w:type="dxa"/>
              </w:tblCellMar>
              <w:tblLook w:val="05E0"/>
            </w:tblPr>
            <w:tblGrid>
              <w:gridCol w:w="760"/>
              <w:gridCol w:w="2120"/>
            </w:tblGrid>
            <w:tr>
              <w:tblPrEx>
                <w:tblW w:w="0" w:type="auto"/>
                <w:tblBorders>
                  <w:bottom w:val="single" w:sz="8" w:space="0" w:color="D5D6D6"/>
                </w:tblBorders>
                <w:tblLayout w:type="fixed"/>
                <w:tblCellMar>
                  <w:top w:w="0" w:type="dxa"/>
                  <w:left w:w="0" w:type="dxa"/>
                  <w:bottom w:w="60" w:type="dxa"/>
                  <w:right w:w="0" w:type="dxa"/>
                </w:tblCellMar>
                <w:tblLook w:val="05E0"/>
              </w:tblPrEx>
              <w:tc>
                <w:tcPr>
                  <w:tcW w:w="760" w:type="dxa"/>
                  <w:noWrap w:val="0"/>
                  <w:tcMar>
                    <w:top w:w="325" w:type="dxa"/>
                    <w:left w:w="5" w:type="dxa"/>
                    <w:bottom w:w="50" w:type="dxa"/>
                    <w:right w:w="5" w:type="dxa"/>
                  </w:tcMar>
                  <w:vAlign w:val="top"/>
                  <w:hideMark/>
                </w:tcPr>
                <w:p>
                  <w:pPr>
                    <w:rPr>
                      <w:rStyle w:val="divdocumentright-box"/>
                      <w:rFonts w:ascii="Century Gothic" w:eastAsia="Century Gothic" w:hAnsi="Century Gothic" w:cs="Century Gothic"/>
                      <w:color w:val="343434"/>
                      <w:sz w:val="22"/>
                      <w:szCs w:val="22"/>
                      <w:bdr w:val="none" w:sz="0" w:space="0" w:color="auto"/>
                      <w:vertAlign w:val="baseline"/>
                    </w:rPr>
                  </w:pPr>
                  <w:r>
                    <w:rPr>
                      <w:rStyle w:val="documentheadingIcon"/>
                      <w:rFonts w:ascii="Century Gothic" w:eastAsia="Century Gothic" w:hAnsi="Century Gothic" w:cs="Century Gothic"/>
                      <w:b/>
                      <w:bCs/>
                      <w:strike w:val="0"/>
                      <w:color w:val="343434"/>
                      <w:spacing w:val="0"/>
                      <w:sz w:val="22"/>
                      <w:szCs w:val="22"/>
                      <w:u w:val="none"/>
                      <w:bdr w:val="none" w:sz="0" w:space="0" w:color="auto"/>
                      <w:vertAlign w:val="baseline"/>
                    </w:rPr>
                    <w:drawing>
                      <wp:inline>
                        <wp:extent cx="380250" cy="37968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6640" name=""/>
                                <pic:cNvPicPr>
                                  <a:picLocks noChangeAspect="1"/>
                                </pic:cNvPicPr>
                              </pic:nvPicPr>
                              <pic:blipFill>
                                <a:blip xmlns:r="http://schemas.openxmlformats.org/officeDocument/2006/relationships" r:embed="rId12"/>
                                <a:stretch>
                                  <a:fillRect/>
                                </a:stretch>
                              </pic:blipFill>
                              <pic:spPr>
                                <a:xfrm>
                                  <a:off x="0" y="0"/>
                                  <a:ext cx="380250" cy="379688"/>
                                </a:xfrm>
                                <a:prstGeom prst="rect">
                                  <a:avLst/>
                                </a:prstGeom>
                              </pic:spPr>
                            </pic:pic>
                          </a:graphicData>
                        </a:graphic>
                      </wp:inline>
                    </w:drawing>
                  </w:r>
                  <w:r>
                    <w:rPr>
                      <w:rStyle w:val="documentheadingIcon"/>
                      <w:rFonts w:ascii="Century Gothic" w:eastAsia="Century Gothic" w:hAnsi="Century Gothic" w:cs="Century Gothic"/>
                      <w:b/>
                      <w:bCs/>
                      <w:color w:val="343434"/>
                      <w:spacing w:val="0"/>
                      <w:sz w:val="22"/>
                      <w:szCs w:val="22"/>
                      <w:vertAlign w:val="baseline"/>
                    </w:rPr>
                    <w:t xml:space="preserve"> </w:t>
                  </w:r>
                </w:p>
              </w:tc>
              <w:tc>
                <w:tcPr>
                  <w:tcW w:w="2120" w:type="dxa"/>
                  <w:noWrap w:val="0"/>
                  <w:tcMar>
                    <w:top w:w="325" w:type="dxa"/>
                    <w:left w:w="5" w:type="dxa"/>
                    <w:bottom w:w="50" w:type="dxa"/>
                    <w:right w:w="5" w:type="dxa"/>
                  </w:tcMar>
                  <w:vAlign w:val="top"/>
                  <w:hideMark/>
                </w:tcPr>
                <w:p>
                  <w:pPr>
                    <w:rPr>
                      <w:rStyle w:val="documentheadingIcon"/>
                      <w:rFonts w:ascii="Century Gothic" w:eastAsia="Century Gothic" w:hAnsi="Century Gothic" w:cs="Century Gothic"/>
                      <w:b/>
                      <w:bCs/>
                      <w:color w:val="343434"/>
                      <w:spacing w:val="0"/>
                      <w:sz w:val="22"/>
                      <w:szCs w:val="22"/>
                      <w:vertAlign w:val="baseline"/>
                    </w:rPr>
                  </w:pPr>
                  <w:r>
                    <w:rPr>
                      <w:rStyle w:val="divdocumentdivheadingsectiontitle"/>
                      <w:rFonts w:ascii="Century Gothic" w:eastAsia="Century Gothic" w:hAnsi="Century Gothic" w:cs="Century Gothic"/>
                      <w:b/>
                      <w:bCs/>
                      <w:color w:val="576D7B"/>
                      <w:spacing w:val="0"/>
                      <w:sz w:val="32"/>
                      <w:szCs w:val="32"/>
                      <w:vertAlign w:val="baseline"/>
                    </w:rPr>
                    <w:t>Software</w:t>
                  </w:r>
                </w:p>
              </w:tc>
            </w:tr>
          </w:tbl>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Python, R, Java</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strike w:val="0"/>
                <w:color w:val="343434"/>
                <w:sz w:val="22"/>
                <w:szCs w:val="22"/>
                <w:u w:val="none"/>
                <w:bdr w:val="none" w:sz="0" w:space="0" w:color="auto"/>
                <w:vertAlign w:val="baseline"/>
              </w:rPr>
              <w:drawing>
                <wp:inline>
                  <wp:extent cx="1958288" cy="9492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21387" name=""/>
                          <pic:cNvPicPr>
                            <a:picLocks noChangeAspect="1"/>
                          </pic:cNvPicPr>
                        </pic:nvPicPr>
                        <pic:blipFill>
                          <a:blip xmlns:r="http://schemas.openxmlformats.org/officeDocument/2006/relationships" r:embed="rId13"/>
                          <a:stretch>
                            <a:fillRect/>
                          </a:stretch>
                        </pic:blipFill>
                        <pic:spPr>
                          <a:xfrm>
                            <a:off x="0" y="0"/>
                            <a:ext cx="1958288" cy="94922"/>
                          </a:xfrm>
                          <a:prstGeom prst="rect">
                            <a:avLst/>
                          </a:prstGeom>
                        </pic:spPr>
                      </pic:pic>
                    </a:graphicData>
                  </a:graphic>
                </wp:inline>
              </w:drawing>
            </w:r>
          </w:p>
          <w:p>
            <w:pPr>
              <w:pStyle w:val="p"/>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AnyLogic, ARENA</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strike w:val="0"/>
                <w:color w:val="343434"/>
                <w:sz w:val="22"/>
                <w:szCs w:val="22"/>
                <w:u w:val="none"/>
                <w:bdr w:val="none" w:sz="0" w:space="0" w:color="auto"/>
                <w:vertAlign w:val="baseline"/>
              </w:rPr>
              <w:drawing>
                <wp:inline>
                  <wp:extent cx="1958288" cy="94922"/>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21823" name=""/>
                          <pic:cNvPicPr>
                            <a:picLocks noChangeAspect="1"/>
                          </pic:cNvPicPr>
                        </pic:nvPicPr>
                        <pic:blipFill>
                          <a:blip xmlns:r="http://schemas.openxmlformats.org/officeDocument/2006/relationships" r:embed="rId11"/>
                          <a:stretch>
                            <a:fillRect/>
                          </a:stretch>
                        </pic:blipFill>
                        <pic:spPr>
                          <a:xfrm>
                            <a:off x="0" y="0"/>
                            <a:ext cx="1958288" cy="94922"/>
                          </a:xfrm>
                          <a:prstGeom prst="rect">
                            <a:avLst/>
                          </a:prstGeom>
                        </pic:spPr>
                      </pic:pic>
                    </a:graphicData>
                  </a:graphic>
                </wp:inline>
              </w:drawing>
            </w:r>
          </w:p>
          <w:p>
            <w:pPr>
              <w:pStyle w:val="p"/>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Tableau, Spotfire</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strike w:val="0"/>
                <w:color w:val="343434"/>
                <w:sz w:val="22"/>
                <w:szCs w:val="22"/>
                <w:u w:val="none"/>
                <w:bdr w:val="none" w:sz="0" w:space="0" w:color="auto"/>
                <w:vertAlign w:val="baseline"/>
              </w:rPr>
              <w:drawing>
                <wp:inline>
                  <wp:extent cx="1958288" cy="94922"/>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49687" name=""/>
                          <pic:cNvPicPr>
                            <a:picLocks noChangeAspect="1"/>
                          </pic:cNvPicPr>
                        </pic:nvPicPr>
                        <pic:blipFill>
                          <a:blip xmlns:r="http://schemas.openxmlformats.org/officeDocument/2006/relationships" r:embed="rId13"/>
                          <a:stretch>
                            <a:fillRect/>
                          </a:stretch>
                        </pic:blipFill>
                        <pic:spPr>
                          <a:xfrm>
                            <a:off x="0" y="0"/>
                            <a:ext cx="1958288" cy="94922"/>
                          </a:xfrm>
                          <a:prstGeom prst="rect">
                            <a:avLst/>
                          </a:prstGeom>
                        </pic:spPr>
                      </pic:pic>
                    </a:graphicData>
                  </a:graphic>
                </wp:inline>
              </w:drawing>
            </w:r>
          </w:p>
        </w:tc>
      </w:tr>
    </w:tbl>
    <w:p>
      <w:pPr>
        <w:rPr>
          <w:rFonts w:ascii="Century Gothic" w:eastAsia="Century Gothic" w:hAnsi="Century Gothic" w:cs="Century Gothic"/>
          <w:color w:val="343434"/>
          <w:sz w:val="22"/>
          <w:szCs w:val="22"/>
          <w:bdr w:val="none" w:sz="0" w:space="0" w:color="auto"/>
          <w:vertAlign w:val="baseline"/>
        </w:rPr>
      </w:pPr>
    </w:p>
    <w:sectPr>
      <w:pgSz w:w="12240" w:h="15840"/>
      <w:pgMar w:top="500" w:right="500" w:bottom="500" w:left="50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DFC9910F-0F24-4127-98A8-C91945C46E1D}"/>
    <w:embedBold r:id="rId2" w:fontKey="{769880A5-C66B-4E9B-813A-0943DB69D597}"/>
    <w:embedItalic r:id="rId3" w:fontKey="{97CB73F3-0595-4130-B882-242F256C518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styleId="Heading1">
    <w:name w:val="heading 1"/>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0"/>
    </w:pPr>
    <w:rPr>
      <w:rFonts w:ascii="Times New Roman" w:eastAsia="Times New Roman" w:hAnsi="Times New Roman" w:cs="Times New Roman"/>
      <w:b/>
      <w:bCs/>
      <w:i w:val="0"/>
      <w:kern w:val="36"/>
      <w:sz w:val="48"/>
      <w:szCs w:val="48"/>
      <w:bdr w:val="none" w:sz="0" w:space="0" w:color="auto"/>
      <w:vertAlign w:val="baseline"/>
    </w:rPr>
  </w:style>
  <w:style w:type="paragraph" w:styleId="Heading2">
    <w:name w:val="heading 2"/>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1"/>
    </w:pPr>
    <w:rPr>
      <w:rFonts w:ascii="Times New Roman" w:eastAsia="Times New Roman" w:hAnsi="Times New Roman" w:cs="Times New Roman"/>
      <w:b/>
      <w:bCs/>
      <w:i w:val="0"/>
      <w:iCs/>
      <w:sz w:val="36"/>
      <w:szCs w:val="36"/>
      <w:bdr w:val="none" w:sz="0" w:space="0" w:color="auto"/>
      <w:vertAlign w:val="baseline"/>
    </w:rPr>
  </w:style>
  <w:style w:type="paragraph" w:styleId="Heading3">
    <w:name w:val="heading 3"/>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2"/>
    </w:pPr>
    <w:rPr>
      <w:rFonts w:ascii="Times New Roman" w:eastAsia="Times New Roman" w:hAnsi="Times New Roman" w:cs="Times New Roman"/>
      <w:b/>
      <w:bCs/>
      <w:i w:val="0"/>
      <w:sz w:val="28"/>
      <w:szCs w:val="28"/>
      <w:bdr w:val="none" w:sz="0" w:space="0" w:color="auto"/>
      <w:vertAlign w:val="baseline"/>
    </w:rPr>
  </w:style>
  <w:style w:type="paragraph" w:styleId="Heading4">
    <w:name w:val="heading 4"/>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3"/>
    </w:pPr>
    <w:rPr>
      <w:rFonts w:ascii="Times New Roman" w:eastAsia="Times New Roman" w:hAnsi="Times New Roman" w:cs="Times New Roman"/>
      <w:b/>
      <w:bCs/>
      <w:i w:val="0"/>
      <w:sz w:val="24"/>
      <w:szCs w:val="24"/>
      <w:bdr w:val="none" w:sz="0" w:space="0" w:color="auto"/>
      <w:vertAlign w:val="baseline"/>
    </w:rPr>
  </w:style>
  <w:style w:type="paragraph" w:styleId="Heading5">
    <w:name w:val="heading 5"/>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4"/>
    </w:pPr>
    <w:rPr>
      <w:rFonts w:ascii="Times New Roman" w:eastAsia="Times New Roman" w:hAnsi="Times New Roman" w:cs="Times New Roman"/>
      <w:b/>
      <w:bCs/>
      <w:i w:val="0"/>
      <w:iCs/>
      <w:sz w:val="20"/>
      <w:szCs w:val="20"/>
      <w:bdr w:val="none" w:sz="0" w:space="0" w:color="auto"/>
      <w:vertAlign w:val="baseline"/>
    </w:rPr>
  </w:style>
  <w:style w:type="paragraph" w:styleId="Heading6">
    <w:name w:val="heading 6"/>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5"/>
    </w:pPr>
    <w:rPr>
      <w:rFonts w:ascii="Times New Roman" w:eastAsia="Times New Roman" w:hAnsi="Times New Roman" w:cs="Times New Roman"/>
      <w:b/>
      <w:bCs/>
      <w:i w:val="0"/>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divdocument">
    <w:name w:val="div_document"/>
    <w:basedOn w:val="Normal"/>
    <w:pPr>
      <w:spacing w:line="360" w:lineRule="atLeast"/>
    </w:pPr>
    <w:rPr>
      <w:color w:val="343434"/>
    </w:rPr>
  </w:style>
  <w:style w:type="paragraph" w:customStyle="1" w:styleId="div">
    <w:name w:val="div"/>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paragraph" w:customStyle="1" w:styleId="divdocumentfirstsection">
    <w:name w:val="div_document_firstsection"/>
    <w:basedOn w:val="Normal"/>
  </w:style>
  <w:style w:type="paragraph" w:customStyle="1" w:styleId="divdocumentdivfirstparagraph">
    <w:name w:val="div_document_div_firstparagraph"/>
    <w:basedOn w:val="Normal"/>
  </w:style>
  <w:style w:type="paragraph" w:customStyle="1" w:styleId="divdocumentname">
    <w:name w:val="div_document_name"/>
    <w:basedOn w:val="Normal"/>
    <w:pPr>
      <w:pBdr>
        <w:top w:val="none" w:sz="0" w:space="0" w:color="auto"/>
        <w:left w:val="none" w:sz="0" w:space="0" w:color="auto"/>
        <w:bottom w:val="none" w:sz="0" w:space="0" w:color="auto"/>
        <w:right w:val="none" w:sz="0" w:space="0" w:color="auto"/>
      </w:pBdr>
      <w:spacing w:line="720" w:lineRule="atLeast"/>
      <w:jc w:val="left"/>
    </w:pPr>
    <w:rPr>
      <w:b/>
      <w:bCs/>
      <w:color w:val="576D7B"/>
      <w:sz w:val="72"/>
      <w:szCs w:val="72"/>
    </w:rPr>
  </w:style>
  <w:style w:type="character" w:customStyle="1" w:styleId="span">
    <w:name w:val="span"/>
    <w:basedOn w:val="DefaultParagraphFont"/>
    <w:rPr>
      <w:bdr w:val="none" w:sz="0" w:space="0" w:color="auto"/>
      <w:vertAlign w:val="baseline"/>
    </w:rPr>
  </w:style>
  <w:style w:type="character" w:customStyle="1" w:styleId="divdocumentword-break">
    <w:name w:val="div_document_word-break"/>
    <w:basedOn w:val="DefaultParagraphFont"/>
  </w:style>
  <w:style w:type="paragraph" w:customStyle="1" w:styleId="divdocumentresumeTitle">
    <w:name w:val="div_document_resumeTitle"/>
    <w:basedOn w:val="Normal"/>
    <w:pPr>
      <w:pBdr>
        <w:top w:val="none" w:sz="0" w:space="10" w:color="auto"/>
      </w:pBdr>
    </w:pPr>
  </w:style>
  <w:style w:type="paragraph" w:customStyle="1" w:styleId="summary">
    <w:name w:val="summary"/>
    <w:basedOn w:val="Normal"/>
  </w:style>
  <w:style w:type="paragraph" w:customStyle="1" w:styleId="divdocumentsummaryparagraphsinglecolumn">
    <w:name w:val="div_document_summary_paragraph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character" w:customStyle="1" w:styleId="divdocumentleft-box">
    <w:name w:val="div_document_left-box"/>
    <w:basedOn w:val="DefaultParagraphFont"/>
  </w:style>
  <w:style w:type="paragraph" w:customStyle="1" w:styleId="divdocumentleft-boxsectionnth-child1">
    <w:name w:val="div_document_left-box_section_nth-child(1)"/>
    <w:basedOn w:val="Normal"/>
    <w:pPr>
      <w:pBdr>
        <w:top w:val="none" w:sz="0" w:space="0" w:color="auto"/>
      </w:pBdr>
    </w:pPr>
  </w:style>
  <w:style w:type="character" w:customStyle="1" w:styleId="divdocumentsectioniconCell">
    <w:name w:val="div_document_section_iconCell"/>
    <w:basedOn w:val="DefaultParagraphFont"/>
  </w:style>
  <w:style w:type="character" w:customStyle="1" w:styleId="documentheadingIcon">
    <w:name w:val="document_headingIcon"/>
    <w:basedOn w:val="DefaultParagraphFont"/>
  </w:style>
  <w:style w:type="character" w:customStyle="1" w:styleId="divdocumentsectiontitleCell">
    <w:name w:val="div_document_section_titleCell"/>
    <w:basedOn w:val="DefaultParagraphFont"/>
  </w:style>
  <w:style w:type="character" w:customStyle="1" w:styleId="divdocumentdivheadingsectiontitle">
    <w:name w:val="div_document_div_heading_sectiontitle"/>
    <w:basedOn w:val="DefaultParagraphFont"/>
  </w:style>
  <w:style w:type="table" w:customStyle="1" w:styleId="divdocumentheading">
    <w:name w:val="div_document_heading"/>
    <w:basedOn w:val="TableNormal"/>
    <w:tblPr/>
  </w:style>
  <w:style w:type="character" w:customStyle="1" w:styleId="divdocumentleft-boxpaddedlinedate-content">
    <w:name w:val="div_document_left-box_paddedline_date-content"/>
    <w:basedOn w:val="DefaultParagraphFont"/>
    <w:rPr>
      <w:b/>
      <w:bCs/>
    </w:rPr>
  </w:style>
  <w:style w:type="character" w:customStyle="1" w:styleId="divdocumentjobdates">
    <w:name w:val="div_document_jobdates"/>
    <w:basedOn w:val="DefaultParagraphFont"/>
    <w:rPr>
      <w:sz w:val="22"/>
      <w:szCs w:val="22"/>
    </w:rPr>
  </w:style>
  <w:style w:type="character" w:customStyle="1" w:styleId="divdocumentleft-boxdatetablepindcell">
    <w:name w:val="div_document_left-box_datetable_pindcell"/>
    <w:basedOn w:val="DefaultParagraphFont"/>
  </w:style>
  <w:style w:type="character" w:customStyle="1" w:styleId="divdocumentleft-boxdatetablesinglecolumn">
    <w:name w:val="div_document_left-box_datetable_singlecolumn"/>
    <w:basedOn w:val="DefaultParagraphFont"/>
    <w:rPr>
      <w:b w:val="0"/>
      <w:bCs w:val="0"/>
    </w:rPr>
  </w:style>
  <w:style w:type="paragraph" w:customStyle="1" w:styleId="divdocumentpaddedline">
    <w:name w:val="div_document_paddedline"/>
    <w:basedOn w:val="Normal"/>
  </w:style>
  <w:style w:type="character" w:customStyle="1" w:styleId="divdocumenttxtBold">
    <w:name w:val="div_document_txtBold"/>
    <w:basedOn w:val="DefaultParagraphFont"/>
    <w:rPr>
      <w:b/>
      <w:bCs/>
    </w:rPr>
  </w:style>
  <w:style w:type="paragraph" w:customStyle="1" w:styleId="divdocumenttxtItl">
    <w:name w:val="div_document_txtItl"/>
    <w:basedOn w:val="Normal"/>
    <w:rPr>
      <w:i/>
      <w:iCs/>
    </w:rPr>
  </w:style>
  <w:style w:type="paragraph" w:customStyle="1" w:styleId="divdocumentli">
    <w:name w:val="div_document_li"/>
    <w:basedOn w:val="Normal"/>
    <w:pPr>
      <w:pBdr>
        <w:top w:val="none" w:sz="0" w:space="0" w:color="auto"/>
        <w:left w:val="none" w:sz="0" w:space="5" w:color="auto"/>
        <w:bottom w:val="none" w:sz="0" w:space="0" w:color="auto"/>
        <w:right w:val="none" w:sz="0" w:space="0" w:color="auto"/>
      </w:pBdr>
    </w:pPr>
  </w:style>
  <w:style w:type="table" w:customStyle="1" w:styleId="divdocumentleft-boxdatetable">
    <w:name w:val="div_document_left-box_datetable"/>
    <w:basedOn w:val="TableNormal"/>
    <w:tblPr/>
  </w:style>
  <w:style w:type="paragraph" w:customStyle="1" w:styleId="divdocumenttxtBoldParagraph">
    <w:name w:val="div_document_txtBold Paragraph"/>
    <w:basedOn w:val="Normal"/>
    <w:rPr>
      <w:b/>
      <w:bCs/>
    </w:rPr>
  </w:style>
  <w:style w:type="character" w:customStyle="1" w:styleId="documentdegree">
    <w:name w:val="document_degree"/>
    <w:basedOn w:val="DefaultParagraphFont"/>
    <w:rPr>
      <w:sz w:val="28"/>
      <w:szCs w:val="28"/>
    </w:rPr>
  </w:style>
  <w:style w:type="character" w:customStyle="1" w:styleId="documentprogramline">
    <w:name w:val="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paragraph" w:customStyle="1" w:styleId="divdocumentleft-boxparagraphsinglecolumn">
    <w:name w:val="div_document_left-box_paragraph_singlecolumn"/>
    <w:basedOn w:val="Normal"/>
  </w:style>
  <w:style w:type="character" w:customStyle="1" w:styleId="emptymiddlecell">
    <w:name w:val="emptymiddlecell"/>
    <w:basedOn w:val="DefaultParagraphFont"/>
  </w:style>
  <w:style w:type="paragraph" w:customStyle="1" w:styleId="emptymiddlecellParagraph">
    <w:name w:val="emptymiddlecell Paragraph"/>
    <w:basedOn w:val="Normal"/>
  </w:style>
  <w:style w:type="character" w:customStyle="1" w:styleId="divdocumentright-box">
    <w:name w:val="div_document_right-box"/>
    <w:basedOn w:val="DefaultParagraphFont"/>
    <w:rPr>
      <w:spacing w:val="4"/>
    </w:rPr>
  </w:style>
  <w:style w:type="paragraph" w:customStyle="1" w:styleId="divdocumentright-boxparagraph">
    <w:name w:val="div_document_right-box_paragraph"/>
    <w:basedOn w:val="Normal"/>
  </w:style>
  <w:style w:type="paragraph" w:customStyle="1" w:styleId="divdocumentright-boxSECTIONCNTCparagraphsinglecolumn">
    <w:name w:val="div_document_right-box_SECTION_CNTC_paragraph_singlecolumn"/>
    <w:basedOn w:val="Normal"/>
  </w:style>
  <w:style w:type="paragraph" w:customStyle="1" w:styleId="divdocumentword-breakParagraph">
    <w:name w:val="div_document_word-break Paragraph"/>
    <w:basedOn w:val="Normal"/>
  </w:style>
  <w:style w:type="paragraph" w:customStyle="1" w:styleId="divdocumentmt5">
    <w:name w:val="div_document_mt5"/>
    <w:basedOn w:val="Normal"/>
  </w:style>
  <w:style w:type="paragraph" w:customStyle="1" w:styleId="divdocumentrtngSecdivparagraph">
    <w:name w:val="div_document_rtngSec_div_paragraph"/>
    <w:basedOn w:val="Normal"/>
  </w:style>
  <w:style w:type="paragraph" w:customStyle="1" w:styleId="ratvcontainer">
    <w:name w:val="ratvcontainer"/>
    <w:basedOn w:val="Normal"/>
    <w:pPr>
      <w:spacing w:line="280" w:lineRule="atLeast"/>
    </w:pPr>
  </w:style>
  <w:style w:type="table" w:customStyle="1" w:styleId="divdocumentparentContainer">
    <w:name w:val="div_document_parent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TristanKleinschmidtSenior Data Scientist</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eEkAAB+LCAAAAAAABAAUmzWi40AQBQ+kQEyhmJmViZnZp9+/uWGgu1+VAYJ5mKUxWMAYlCFhksR5hmBomMUQGhNwglJzLysS58eYEIN/SBjhJRm+nbIreYvsCbwiTF6+llYQgfCb5HurHdZo7/koWxOtBj5tmfjUUu4XGn5ELmzHlVG+8lbcoTQzIHSuuW4FuTYTFmHACcrKvg3vjqSjOdbsIqzQGT62kTDqTaYHqSV4AESwfD+aFUSBRLFt44x</vt:lpwstr>
  </property>
  <property fmtid="{D5CDD505-2E9C-101B-9397-08002B2CF9AE}" pid="3" name="x1ye=1">
    <vt:lpwstr>bOQWQM3PXCAZ+GsMkT04fNtFX5EI/m+5owKO7XdxIhtxQFOTUdWFBjFbiriMuM6Q2p0GszIQJhJwyIYNDulk9jgzMkjIqL43HoeAr1vBcIXh42gm6xopqx/ckOd12KnsuvPNf5OIS31Is/1qn33y/HWVpDblHhudOih2bS8zCYZCHXPQyunnb9SASItwY4ia3eQ+mCLiUfPdz8IhR2HtqxX34vXJmC4LAEhVWpokVN165lDS2BNqTL4hHjkI4SN</vt:lpwstr>
  </property>
  <property fmtid="{D5CDD505-2E9C-101B-9397-08002B2CF9AE}" pid="4" name="x1ye=10">
    <vt:lpwstr>2iPtIjgu9PGVyzQim9QHhRyk1teMFqvB1FPhYA60fwX+Xeh0Dl9vnmzW8cusyU0eDlngBvZcrPQjRNcoKygo5xH/0PZ4JJXCyxmFnlwtJaon7iFLQgi4HrIWYuB37zvD9vwZmsBa1dtnVBwU359lLaU7hJWzZsJ+U1vl7kmBGGzjeTGk2KP9zV8tcytbJlaHDvWnBGN98B5iJc98RuZ/wEaKJviz3solnfsTN9xdXJzeQErbqXfXoxfepv4+WrG</vt:lpwstr>
  </property>
  <property fmtid="{D5CDD505-2E9C-101B-9397-08002B2CF9AE}" pid="5" name="x1ye=11">
    <vt:lpwstr>McqQ7RRYDpgiTsFhFGQporrdwx5gb3rOYpySD0cbhxdzJw3DG1N7l7Z5WLw8rqgorwilRCRA+paimIikBoemLJ2xO8vHqEUUIe/hB1qjwnE2P0r8gN3eUhq0WU5n2+cNYZT9OT3jG+pd39Dz1CbjX4Ikr5+him6tx2QSTJKNiUA2ofEXAvPBRLcmdGWKdDqC1Yj0YZbMP9HBha4TIkmbXuPVYDmz6CAw9Qo8cvRujzK4JvGI8Dq6tM4gY3+lDMT</vt:lpwstr>
  </property>
  <property fmtid="{D5CDD505-2E9C-101B-9397-08002B2CF9AE}" pid="6" name="x1ye=12">
    <vt:lpwstr>0Wpq8szZ+72B+NUi6tSrJ5ypVG3gqDrVIF3b1VahYdIrGTXIMX8LoTc2/r7b1KITgX96WIYxPcO7Kiy8I/eIC/01+tfO7BT6YNQOpcYAM1YTfmcx1pfShca8dogfE2B1ttM7pfwTa9tAPod48u3u9JqRKhIAPHUtg9w6By4d+qX8xBv9yzc2swVpmXLnnUH6AGGNKD1WFgiOapP5cxWmoVnsl45QWiKCf1s08ktahWrjoWmXAAy4SxwizO0CqNP</vt:lpwstr>
  </property>
  <property fmtid="{D5CDD505-2E9C-101B-9397-08002B2CF9AE}" pid="7" name="x1ye=13">
    <vt:lpwstr>vxZgnDOSNM+tKyncs1LRGUPnADrkRzerFwAYRtcmmyUrduxoloXTNLNN4892IH2LB5Xtuo93Mu2tNdXrR72gj91Tdd3jgcjdseTcG2LqMBnwJvnBYylZ/tINYXr0KoB+bI+1syJEJKe7CsvJ28ObxB3x9Livw0LNr7YnEorUtXVAnAn5mWDSaKDI08+/bpXXnmsKZBcXEb4+RR3lbHsrhszEZoQQnOL7cmqUbX9DiyILy3E44yfyS15gPv7bi2A</vt:lpwstr>
  </property>
  <property fmtid="{D5CDD505-2E9C-101B-9397-08002B2CF9AE}" pid="8" name="x1ye=14">
    <vt:lpwstr>LhMVac1cUf6WwE3qT0Z1HGnVRU0emeTv5ZbPcHRmQgutD4jYBlDHF7WaKr0o9J5jNxGbs28MG+t++BT9mbLF7D/DZUPFferCXPRoI0s1Lo5V19L6aBZZQjAjAKn4Zq96Aw/xn4U/ZHYKeyivfvjyGCtJuyauxJ+CqkTAr0tEa9tFtOpH9S8VFhV0fRdC7JBQbxndI00idpuazUolG14uRkKB50qJ+UgiU24FnS2zC18S9cjt7GCMujQZtsfrVYh</vt:lpwstr>
  </property>
  <property fmtid="{D5CDD505-2E9C-101B-9397-08002B2CF9AE}" pid="9" name="x1ye=15">
    <vt:lpwstr>yyGF86yKXnCf5VuvCGXxZJoMi9tQ+iS1JL/hVVl6V2WY2dx649xiwagq3lnZIo2DFFk6/yol7YbF+/Dkkb1tPgnHhPLICU9rBInX1+2iEzpa+VR2LHzc5OKbx67bpWOVQV/IjPsVDD22nIEEzHAkGFQhrZ4Sqgud0foMJ/Q/8OxIgDb3fwj4ZuEUCkMWkLtQJ/zZuK10pZ2BsQTleIhtqbNXcfnVfCSdSZajPcFluxXW/ZnPFpbpWvPt+x+xkBu</vt:lpwstr>
  </property>
  <property fmtid="{D5CDD505-2E9C-101B-9397-08002B2CF9AE}" pid="10" name="x1ye=16">
    <vt:lpwstr>mPxtWmthGIhrfHVWUkv8G871Bo9L4vifwP4REroNzqNebz2zEkm6WyZEYQu6TJlatnt/RIHrxvnzY+WgfoSihoUqlh8vGIdu6vDfpf+4xqbD6eBFlLlOdB0UlThW3kDmXxFKSjAuMNBfuAm0Jmb+AjX+a8T9L8vQRwxfBHvfdW/ZHwYscir/RmxEOqnXHzoSuNNr38wSvQAQPSz7a0ZR3wxuvv9WW2bIdo2xcaxeMcPoIQR/jYBtkS6Cu7wWtfh</vt:lpwstr>
  </property>
  <property fmtid="{D5CDD505-2E9C-101B-9397-08002B2CF9AE}" pid="11" name="x1ye=17">
    <vt:lpwstr>BngyENw1g04nKkOpXVlNHfT6rv7YGy95ZZYgYa8u4NqXKHpHC5VsptnEIMlUCePYw/IKMUcEEIqv8OcuMuy/L0IvVCHoDlwKV7BOmYTLgtJveSF43astLKh4JwLj7NzSy3NClvyQJ0x9gykOs8gGgALhjfB9TMproNhVIE5vPbwxJa8zeqLI+CFi9aZ7eCzrxug5Av32cgVpbEANxhSoOxOaSe4MiekxvoedmVWPyluyMkjIFQaP3npfUeqdj+2</vt:lpwstr>
  </property>
  <property fmtid="{D5CDD505-2E9C-101B-9397-08002B2CF9AE}" pid="12" name="x1ye=18">
    <vt:lpwstr>KiP+MyW/pWI/1fFDvkBw8nxqyxfunPs5AdygF2h5fRiFY2D/yp/u39senjYaN6H7WI5w6rRYHOFQltDY4dv+p5qxerBEJQtViMXuWJ05uWffMqAsxUb48aE5wRdP4FBeuJ1WgC+pbPwUySpCQrJvUKQhMBCL5jtzKTmgnS9i6hpdDwLO72J0QjDP3AH7jl8/dwiFtmztP1kwuE4l9d8+yzal1xzyfrSw5q3sudTHBHMohDVKFGUKLj040nGs2fS</vt:lpwstr>
  </property>
  <property fmtid="{D5CDD505-2E9C-101B-9397-08002B2CF9AE}" pid="13" name="x1ye=19">
    <vt:lpwstr>lyVYcJVA0c8Z4mlTLHpGPbekdvIE/SID9QjDHIjkDSbDifMSAvtUgVYVO1IttQPR4QjNSU1h3ZH16l/vVwa6fBb6ciVwLf5fRcIxfitmSiDme0JIV78jVplU3/STyzoJ2ER2hM7t4tx4Jl8fNHpzUEUaqAn+8UUKcuhfYDMbipcBqquvxYKlYCuvf+u8m4804E3DDHzqyhNKilxMU1ZeDY9R5UGudQPc4Fkmo0xTRKV8Cum+PyawlLswZYLSzUl</vt:lpwstr>
  </property>
  <property fmtid="{D5CDD505-2E9C-101B-9397-08002B2CF9AE}" pid="14" name="x1ye=2">
    <vt:lpwstr>PkFghxp6M2PcXI/r5xo9DKuovZyz3nyYUquGOjY8qsU5IlFx3DfQjfQHwntbMKUpw0ESwvJCD8otIYOcN8WfFSihCxdxMzVpg2urNFKNpsbU8hRvbC+qWGm94qSr+r23uOnjesN6sqFZO/fJ9JtF2xuRgp0JfuiZlX78vs0Oz4nE5YZM02F/iYZQTQzLW93yBwHn0CrZeq1F4qTyvKWej8isV6aXz/YkRQpHQK3pYuCix6nk4XHMF4aS1xVKxE9</vt:lpwstr>
  </property>
  <property fmtid="{D5CDD505-2E9C-101B-9397-08002B2CF9AE}" pid="15" name="x1ye=20">
    <vt:lpwstr>A20EdVHAL8Y3l7O0N0CJgCYJc+cG4DKW0V8t/UuSAbJvIoJi0uJGjE6oJzUeEdchmK1EJlTSFV9y3uj5g1ZG1fuFWxhs3mZv360TyAr3dhEL4k2luf0HzbP68GI/exeGBmMnwj72Ux0dAmqtyqaCI9T4ZZLoT77oXpm8k3DlG6vWiV2gO+NYG9RHM0aoAwg+VXPTdn7vRpqENRp46rQrVkOEM0RbB6Fe9JcJ+415CzajfBP8MfAoWoLkSo9YAgb</vt:lpwstr>
  </property>
  <property fmtid="{D5CDD505-2E9C-101B-9397-08002B2CF9AE}" pid="16" name="x1ye=21">
    <vt:lpwstr>/mB27uOWlJtnHola991Wu/EGzx3O3kPWqTnd/Y9sbnadOSJOx58pU4Wj20uRrjJk6giSFRPWxkNhbXOtmI/4wC46XDkI8DEkRD9/i0vgOQGbY2pG6+Qj9Q5rJISB8VQigJWI7vgQOiaRACPl4JRpgKfxlmQLMYfupp70ZA5c4vhHlhxKo5SZqVV/OoU2Axr/XlZjoF5dTf839qOAAlXQJB16kA7fjqN0Qp/HazfknQhwWfGzglh5A1tOuOICXAs</vt:lpwstr>
  </property>
  <property fmtid="{D5CDD505-2E9C-101B-9397-08002B2CF9AE}" pid="17" name="x1ye=22">
    <vt:lpwstr>5aINXLfSpbZAqlCH+6ZWDjeldpd/T/s2n8YbD9K9jlrH/iuFd/nAPrqUAX0YSmymw0ZA0WdnI/Rligzosv9fHH9ryEID+t4/i98vZtZnOhHRCZben1j2h+2o6FkweqC8qLFTLSWvQBXsfJqkUR5+v+ecjOVUJTx0HE/eaQYxq2fMmXKHkTP361XzwRRfuRDQSvm4/ix6SCnMxMty64VogE/cfScUTzGXUODeu3FomzAoRIHoiWSXZ8jp1ubwNPK</vt:lpwstr>
  </property>
  <property fmtid="{D5CDD505-2E9C-101B-9397-08002B2CF9AE}" pid="18" name="x1ye=23">
    <vt:lpwstr>TeD6zKjGgn+NO1ARcbaO8+Uvm9MAXgYcF3CV/ZPW0FK4XSAKiSMbZPuUM2RecQMvI3NuoCP39O5W36rwcZUoHTuwXr6ASrLuQEHyJnGeKB0ZagycES8LocU56wcjElU3H5/hPYQDrHZZUdy1KhKek4RmzqPRagByoHi/nUi04uAsnxlkygmzcRxDt9Hcx8/yAb20uPBauHkmbb+3RuXr4PppvAWCw0gwmo018dZgtNHD91Hb9jVE4VtZcC+duxk</vt:lpwstr>
  </property>
  <property fmtid="{D5CDD505-2E9C-101B-9397-08002B2CF9AE}" pid="19" name="x1ye=24">
    <vt:lpwstr>5/TCQl/0dWG/jvrZ/kXiXzCXtghtbC8EkZH2T9iVuDsI9SjMuUFhPI07IiGiP3e6s2YJDnnGvWgUQczEN1FqQYDT4whBOjtjJ07N+fTmYZzYHBaClr9RfnVs2VphWY1UqGtDfwyv3fXZgqMXGPwZORICYj18HqO58yx9Ph1KyP7ktG+nT5PrPCMjqB2aUdBKXCMiC7vPnEqoNor9bfq2U+IsQGtauESzZx4CEqz5mdtst+9e9z6HEzSGwGllR1s</vt:lpwstr>
  </property>
  <property fmtid="{D5CDD505-2E9C-101B-9397-08002B2CF9AE}" pid="20" name="x1ye=25">
    <vt:lpwstr>1G1pUS+Rqa93TkogAcGpaJANfzmC7sHoYAiFq9smjKZZMak9pao3JPTHCt5MNipOIzaVekh5wWkB76ev39Yoi54SzK/OYhX65fUpKb9GWUNLltma+iW0DvBpZ4mrAWF62QGV5wptt/hr/Sw7AB3w/c5lGswKJ/tlZ2GEVoepjwv2ZUFn4rV6ieL8iLPiXG2+jk9j8sJA9rax2bOwhPZy7NXvjVefRCInDUn9+WmBWoSb2nx8Xfws/iSvVbRM17t</vt:lpwstr>
  </property>
  <property fmtid="{D5CDD505-2E9C-101B-9397-08002B2CF9AE}" pid="21" name="x1ye=26">
    <vt:lpwstr>GoLLMMFdt2ienU0itpkQdrJ6ap2IWoMVh3TDW9P+n6s8vjZ+ISV31rsBNCLePfU/f931hdvs/gMslL9kiM8VRA/FKSgUyKJJx/3bipJD0AMP2kJowpmm8iFPrTTSkLw6KJBH0ZI6Vx5g1cRTb6X8rCUoa7nKsCLVskqlXL5C+fgu+jqQjP30VM5QiS4CRef33mlqsbtLPistq6WT9XzCKK5AxQ5YQS77wOayW75bfoUxE9tnUoWgZtPqC0F57y+</vt:lpwstr>
  </property>
  <property fmtid="{D5CDD505-2E9C-101B-9397-08002B2CF9AE}" pid="22" name="x1ye=27">
    <vt:lpwstr>0HPV3lyoTRAlq85w8POGA1ONzAcm3y1N00BnU08g8Hvs1U59dCIudopRdr+O4xYnMT6cOWFDAgEPVKwQ+0svg1corCHD07+6ROOIxx6LvwVwOjvLJsfvXrEC/fHHTP7YGo1aDzBJm6OPHCw6hFz4S7rPuXZAfN46jzxmHCXgcGpXPlBXO9fUWp88lM/5Rj7myMUAV9ivjvEr3VKKVvxArJov3I1w6Ed+Rsxm6dLp0y70/r98T2JRkCnw5GhBEuP</vt:lpwstr>
  </property>
  <property fmtid="{D5CDD505-2E9C-101B-9397-08002B2CF9AE}" pid="23" name="x1ye=28">
    <vt:lpwstr>jX7OYAntxJb7ZOiGj/Xi7++J/ZFzASB9+Hwr1b/j2ZR1xl4wdLEBRnmPz/WLPdWMwmzFyqpjHW2iHgs0GCziNzoSVuakaCenJN9rFDrg7/47Ro64GgXc4q09uYbL6JKBg+y7pZvhbquc8R6EsPmz/Xr3vuuUEVORiIg6xIIvh2ApMO93e2T7m+qsPwS8sxGULJznjAYh9toFZEQYdxppFEvRgfX1wUw2zoIDubaFf+sPgmrZljCR5086PsPXiKK</vt:lpwstr>
  </property>
  <property fmtid="{D5CDD505-2E9C-101B-9397-08002B2CF9AE}" pid="24" name="x1ye=29">
    <vt:lpwstr>qiTB+zTGf7S+v1BKpfpsnIzhp0F08twYwUhieHDRVxg1U7hFzylq7sv9el3Yy5YNziLD5/agvSCacEFySAeCxekDZMjKKxU+5bUYq6Kme1RSRDFzL+NYDZ2jBU5QQvU9onBYECNfmwB5zNzUPuf52te4Z2JIdIWV6rHOxex943jRFlZ8WVWuvOibJlZGUXsJDKrTOufZ+1etBd/zqT+qtDqdXQVXI+xck+MaiyNIDC6vc5lhaAlkL0uu4dX7D8n</vt:lpwstr>
  </property>
  <property fmtid="{D5CDD505-2E9C-101B-9397-08002B2CF9AE}" pid="25" name="x1ye=3">
    <vt:lpwstr>WhH3n0SPGZqRZZ70/XxXabCXddaRWz8DEsy3naquRqtESo3kPgNJTmdH7qEVLbNdOpO+SLF0/woDMaxWizRefWT4L0McBTjVEPjt2QKRa0Q+a1fUdph3hWqf8zCsVUwSP0OfpSbFhEd56wYDrl8AL4vNJ4VrclKVu9+nKZrc/WRe2tsqPq+8Mvf+8M78+L3ZMUm66pwiKdtTHkbahL3bAV6f7El5njar36Om6DqLvc4mOOFygN/xCv4bzq/53HB</vt:lpwstr>
  </property>
  <property fmtid="{D5CDD505-2E9C-101B-9397-08002B2CF9AE}" pid="26" name="x1ye=30">
    <vt:lpwstr>XFbVVW/M38UCutKaQ2GHZchK0/3eAgoyacYra4RgiCJT1myHrj5jBb0sT1gBIeFt2pIxqMmQ5y1tbhDiXShUWIs16jMyxFvQCyUuFasYWv5H1P2ePHtLWXSfOrzFNpfjnm4bt6QrvcLRua/JJIQFjZHDLsT8OGAHAbSdVI2rkBTYYv6WdyB+4CEjEZf3MUUyJxO6K7TAf6glyOGQoKKdDJfVyKJf9w5M7j+g/y0T4054QYZaOzI6QDI+QU9D+Hw</vt:lpwstr>
  </property>
  <property fmtid="{D5CDD505-2E9C-101B-9397-08002B2CF9AE}" pid="27" name="x1ye=31">
    <vt:lpwstr>v0a7lwEYnTHpcvh9FOEXagyw2SNy3k5Wvht1/dA0n9CZoBaLqmK1zyFFH9MxSVHKNjnU6Gw8gPx1M1b0cmFMJWVm3FmK17LE/K/oe9Qgtb2m4XIC+F71FV3Fsmd+du/x74rPldFtp69+N0EWAnTqowzNhMMKRS9ZknfFH2S084ASPlQp5Ks8Y8Y/+D2hzXfK0nyGjnGKxtrWQ6JLro/XgQL//ADodiFwxIFAUR9BM66lo6kP7zJFRBpaSCokH1Y</vt:lpwstr>
  </property>
  <property fmtid="{D5CDD505-2E9C-101B-9397-08002B2CF9AE}" pid="28" name="x1ye=32">
    <vt:lpwstr>J6H//VBsZX/jeiLXFSic2XEet/YbRv4Y5/Ur8OSXiqRqwq/+bJ6IobNmBX9mtrFCzQRAwMznohNJ4jpRtWI0uj+NEHfeJL4yQ/8YZw3mPvfIn9sZQ8CLji0oIqegAKNoQO3PpIFs3udWnJTv11e+ABx5L0DG0l/UnSDYojuFma6TFXSs/xValrFAlP3g+d3mZZdVin7st5cgVZl+eg284quH9BMEsYnUtcZoMIexwhZ8d4BdmKh5EIlwSRdy5X6</vt:lpwstr>
  </property>
  <property fmtid="{D5CDD505-2E9C-101B-9397-08002B2CF9AE}" pid="29" name="x1ye=33">
    <vt:lpwstr>WohqjBR83EqMCY8H2P7CVu7fnMhOCMpjV0deAITN7FNlauaJbLyEFqyyQeoV9Z61vnjSrqdRtS8SMLuF3/WVRFJfmBpWgI3R/ojDE118U6i2pO3Oux3LcSgw/gg0xtm5AMX5qaxZYWklDWfVSHrxvyowO7jtDVkn7mMCHYWc3yabaxlaRQpdSVzq9i6gny6/GZercDyDJh2YegXrSC5qsOQXY8fcvYD850clKWE+4dm5/noDD75A5vI7OJmIYbj</vt:lpwstr>
  </property>
  <property fmtid="{D5CDD505-2E9C-101B-9397-08002B2CF9AE}" pid="30" name="x1ye=34">
    <vt:lpwstr>L8j6l+P/t+wWNj/H4Vr7/HWH9CnsroY0R3omb8YIRdYciUyTiO281wzKlCtXgkfDAvv64QC1RISZmS3pR2YKWx6zlk8awDARHF3PW+LbOxcKOCOfWP3Xb+AB0fNbOYSLuEgRJZ2FxTvwky1BprOrojBlk/6yGdHMZRTfntB5zva8QO1IG+cE95LVWNx7NgRNXI5y4EQx2mzHH4PR5Z20onNpzNYvzH2SkXKKRYw+f8N96TQLcqROLffHoy5hh+5</vt:lpwstr>
  </property>
  <property fmtid="{D5CDD505-2E9C-101B-9397-08002B2CF9AE}" pid="31" name="x1ye=35">
    <vt:lpwstr>BRNxfQ4tuqUbFmJ4SU9JFkWI+b/jXApEZh4GhtvtsG/tvXsOyyWHxX/XYYZIlPZOolRMZrW8wpQqa7267rZ3pUve6SfrYEOQSM0GfqKbY2rAP/4YiRrw9C3Fh3UsbARSFjz4LEV+W9DK+0oCK/h3me6U81FbbKk+WcX2i3sMeEfME7+8TO9boPfAx7UDq+i4iraZ9RLQNtx7AQioY3Xebz9t6B67yZOCDq0ysiiPJcVXE3EVwToC4SDgqiYKxRw</vt:lpwstr>
  </property>
  <property fmtid="{D5CDD505-2E9C-101B-9397-08002B2CF9AE}" pid="32" name="x1ye=36">
    <vt:lpwstr>ob/RP8Pk9Zi/Hhi++TWojYe7RNSua9X25gt2yELRS+l+v1MnRZOIqtLPd/BXwkUEfW6hwCiK6XhQoub9sb0P1WQRe4GKEIQqz6HjjeAxdnLkTUXAbjm1TQU5w6+O27KhPDs6KxxAHdp9RkYUOJE+PKTN5qAnfRid+XlfH+F4/8krsDfj3JVY4QPwZMJt/1c37oKua80tSZOioFNTCyX67uhNUSbw8F57mlcOU5ZHZ38yHp+iCKLRUjX2cCIOgvg</vt:lpwstr>
  </property>
  <property fmtid="{D5CDD505-2E9C-101B-9397-08002B2CF9AE}" pid="33" name="x1ye=37">
    <vt:lpwstr>0JoR3MTeavaOvJqinjocdfyPxrnMxpbLULUpxaqqowiwnwQiQn5gdaVaU1C6nBMUYjHyA46KenDHmLavBq0ZSICaJz6sKMC9B6Xqcfbg8U2I5MLDDxmV+nku72CFSY/Rs3JK8+ZvimeOncYpIB1UfMcvyBPn9uT+SpKjC/qnjLheG7V+qjVN+Kn3E1dK/TkFF2Z8vzElBIKcU5DJmTpO7FVFvHWRl6oyLGr+Gs9jc3tWQ7ebP4ndCf46WQ0Jq79</vt:lpwstr>
  </property>
  <property fmtid="{D5CDD505-2E9C-101B-9397-08002B2CF9AE}" pid="34" name="x1ye=38">
    <vt:lpwstr>Cq77ZupJnud8LyU3lMKWVNWB2HJXUeDKq5FJtH1zsYACHU05bp6QHqfPmR/9NBIh5zoon/Svu89AjFXc55d+HNlm/4fmlZotXrSIU0CqmITn+p3cXWmAlrpjnJtbCm3ld9x/3wCv4Z6kLJYhnoxfPbhvdkRYZzyQzboNEka8V/Pqpc6vmCWDK0n2eYNCrEn8QBrLJTj9+aiY23BnIAlV7cpyz2Qh5VMsMOCSbiBOighJ4z3vagVZe/HpC7lzhQY</vt:lpwstr>
  </property>
  <property fmtid="{D5CDD505-2E9C-101B-9397-08002B2CF9AE}" pid="35" name="x1ye=39">
    <vt:lpwstr>o9wBFxcbljNlqPyQNoYBhr0Viq9YpWdWcvrkSOLk/fv2Ox6hM81Vxs0YlzGVB/5UV8i+9ABcli+DX7VAE6gYRubziartBvdWZPQw0UGeFg7qwp/HvrKf8WyxGw9IcH5c3EKBbnglfVGCW5pq+A/YV0fd/oT4mi3mAIGONR5Zt9TtA7FVCCIMKeA3OCPltgb0ryg6ImqGIe12uChhSgUAJqOUhcxyL8JVyKuDRBC9WP20EZKQdXQtT/Rkgcxe6VD</vt:lpwstr>
  </property>
  <property fmtid="{D5CDD505-2E9C-101B-9397-08002B2CF9AE}" pid="36" name="x1ye=4">
    <vt:lpwstr>5vnAsl4QBM4fhyceuJCmB2m545OGNRCsst2Le5mfqCHPTL30D+2/G5hAY41NDPNddDHSXNkIvO4ZyaMjlvaxIQKnNAYhoJorD3RS3q9xQwcJjaxhKQoNn+rB5NgLz8Fo2h24Xz1mh7tz+QG1DR5AHgvjoChvpY98SCVGxVzPwoukPRgyRZmt10fsaVJUnyA6hEQqYOqOwhmLy6p2zjRnu3g9fFBZFNfLbyY5eanWtzBT2Vr83/MOj1PNZ8ZaAsK</vt:lpwstr>
  </property>
  <property fmtid="{D5CDD505-2E9C-101B-9397-08002B2CF9AE}" pid="37" name="x1ye=40">
    <vt:lpwstr>hVaQioLjFw2M8S7DiWKYvOGO61OPnBaKGBWowW2dap0Up+xtLaZYHh5/OaE8t1W/RXxCIxN7k2qsp64m+9CQasnVF71+TiZz7b29oGY+WS8d8zSdBsr4dAvfyMr+bV3uztz+2VFg7c2fQ9Z7+3TpkGuaUbEajpL6uC15nwHEyeVnkgKK/dGEBVi+2pTch49Nyptfl6jeUJtkV90DiNz5u9ZdE4ZtHIifbRIW0lW0ImWkUXI68twfXXsP/Bux3Yy</vt:lpwstr>
  </property>
  <property fmtid="{D5CDD505-2E9C-101B-9397-08002B2CF9AE}" pid="38" name="x1ye=41">
    <vt:lpwstr>LrDFeQ0aU9XXZcF3VqgUUrhWYgIvASbCCmSmIauTN4Iev+5uDuIVOztCkoos1eoAPsea8Q9H1TKCMEkLf81IJkR+jvS3etSrkI5VAZKeeconvt2nJGIp4U3PgwxoT3tWwYeMqk+lCqDqQjeQ/mnCXfyRlWwi6WWTXz67djeUFeaEIclwihnr2ZSYi6CqIfP63svtjGMSACD/UQ3jBh//Kvx8drVko+EdspY7iYsr/ytDOOCRifKWrvMYpvkkZcT</vt:lpwstr>
  </property>
  <property fmtid="{D5CDD505-2E9C-101B-9397-08002B2CF9AE}" pid="39" name="x1ye=42">
    <vt:lpwstr>e96XnRT5bYzY+fOJO8O/oG/QdGkUewKsvmbfF0o04SpAgVUUIAOObcx1bkw9MvZALsRggpQuQPDbK/cEDDMuBIrLSchbDqK36gve8WzjoTPzbgezpFupJokS5q48r0iuKKNnBwWAxqrKAxaxd6p3rinUQsEl49dP+imP1Zny+qQQdJpJPwr9xX/2tgnn4PlCpHInEJrSaP5wDwAdHGDT5KccMMzArz4dTHzV4jxtfwVVfRrXPrqLusOrUB1IJPg</vt:lpwstr>
  </property>
  <property fmtid="{D5CDD505-2E9C-101B-9397-08002B2CF9AE}" pid="40" name="x1ye=43">
    <vt:lpwstr>tNvg69lJpv3sJb2esABXXhx52BhSJU8Pr9eSjwjilhrFugyWJDtQ5CS/Leck9GxGP2jqSK4Gy0vzNKSXXuah7Jeve+bWL8bHeui8WGDqH5rK/DR4LyFiNYkSaRNOOgHgW6ekS/aLudI5fX2LVlszDFsZ+pgnFDfYt7cyEbuskFh9vkCE9FxnwUsovhQR/cM4YZ+qaiOLa4L+eBdcrOuo0LHFIIZDFl/fz1oEEin9Ig/vXRFgOfn2o2DHUJGcuvs</vt:lpwstr>
  </property>
  <property fmtid="{D5CDD505-2E9C-101B-9397-08002B2CF9AE}" pid="41" name="x1ye=44">
    <vt:lpwstr>D6+Y1rWHL1fGpL0pYs5Ada6PzC4A0XWX+nyBrb+mFa1w/4urmQ29pWixtAba8OQ9ioCOtrzhcGCZsg+WV3NhxxTuuilj4Gi07RGrsxPTDVn8qY1re8mJPyqH7Tpq4FGnrULCrcRedvs91ykavv1HHPbP4yLxy0QuLkJx3v5iBdIaAK/Bhc2WVh/ObTALv7eswGFe4GcCr/p3UPQYtMpYem2b2BgXXuOvPlJWGSeYrGe2P/bfD7B/3Fc88o//O/H</vt:lpwstr>
  </property>
  <property fmtid="{D5CDD505-2E9C-101B-9397-08002B2CF9AE}" pid="42" name="x1ye=45">
    <vt:lpwstr>VH9x+WJohRpup4Om9qntEXTf674LmpHGa7a8YIk34SzfM1R5Ekbqgl/kETeH/XzlHmsTivjSgE/HCKx/I8C88m9TQF1kVf0l17i+XQcqaTpEw/Ollf03ZjhAQ/sua/lHBIeCWLImajnesupuRm0hisDgqNvJ2fdvzaz3MrTx7f7Lj2eFwI3mjy6Fs+nwLfvPF+cLHP/DTm/lPZdvx6kuI/n4qkhSv3ZrxiRAGnN5tFyFFv5quuUyYNI/Qnyi3wo</vt:lpwstr>
  </property>
  <property fmtid="{D5CDD505-2E9C-101B-9397-08002B2CF9AE}" pid="43" name="x1ye=46">
    <vt:lpwstr>KyhVhGB6vXIEAEHZI+8Hw5oZJVOkHNcsCoyTef2MU2yhxd5hL0f4rnwMGY7Wi9xFB5eJKA0g0Uv1DehJdVMXKYeYfltELwGFVLWfmfkobhUD0rXFQHjy+dTJxm/5oagboCxlitHAcTKKOrz83UXjlall8m5AUyiN4bT+qtqChweHTmueO0uLKKIxg3v+aZINWSA1/znOAzUE5N4/vrIo2oAr0sy2KCrRNfVD0kbBA9LG41Gu6jxyfh/Td9BgqqU</vt:lpwstr>
  </property>
  <property fmtid="{D5CDD505-2E9C-101B-9397-08002B2CF9AE}" pid="44" name="x1ye=47">
    <vt:lpwstr>F01jhw3XofkCfNbxjP2uMewre9umaAwsuovvqk03J11NbL+L/zlmd5ENTJB0Pc5gjCzdXvwILoPDq0iraLJNr0mdJE2lYDstQRZAv71zZ/Aw7/ECFFQTRYjX0dqegDd4frgqHGHygmxayijFFBSwFRQ44C5jw9fCvYES6N2Qq8f+qrlZ7bONoE/B3s5TUukzpufs6gSmks2q1ltYApoJY7RaWj2KYW8rmEt9Hkpe5idPI5WrH3b6jwifUQpy4FO</vt:lpwstr>
  </property>
  <property fmtid="{D5CDD505-2E9C-101B-9397-08002B2CF9AE}" pid="45" name="x1ye=48">
    <vt:lpwstr>HYyosogN0aCVEEqFjwRCUH3Ck2oV+NhRMm3uer9qQ2zCsw4iPUK2P0bBj1cZe5lbmM/e++qQzUM2eID/xe6S+QNCuB7hziv4ePJfJeVvUCC1Q1Gpx8RNgXdRQqUtbOVBvyuYI9g4AewU05qmN1suhISsVBq+UmrTocgoqbbFEqPvLy5X72chABYphdNazBzeddb1fU1MQzAt0p9TQA27dzT4YkZHsYVPocvl3aqEqt1C5ETVa+8YO380YHKHs+N</vt:lpwstr>
  </property>
  <property fmtid="{D5CDD505-2E9C-101B-9397-08002B2CF9AE}" pid="46" name="x1ye=49">
    <vt:lpwstr>7hucDKhHYD+TXy3vmVZYSdsDFaMIjCqxqwDUxIB0SSjc7tB1g5fUvC2+HqNVL4wicv2myYrDvtYGQ92jtaHKeFLr6LcTjkjqb/SWsU3bUUMd3hdUxm1zKM4zur99TCAQ05c4rCf5YKvTK5QEJ95VXX6yKTr302OGszZIppfrjIX1Y9+iHu1qbxSeMsffhdS6kxpVA5HtsGkD467BzXwxWBE7697MsIY/GsYl/vF6dgJrP1t3wQwl+DrEdt1HKdc</vt:lpwstr>
  </property>
  <property fmtid="{D5CDD505-2E9C-101B-9397-08002B2CF9AE}" pid="47" name="x1ye=5">
    <vt:lpwstr>MQ61dnhJVrTS0L/hYnovWBVHaSGJxEz8zyfMJsdkJmG7ITW3pzZegiscRDaKHvXh9U404Vlg3IOYnPWIJnGQlP4BKHGeSA+2MqALwj8OUyRxRO/C+QcL3Jvx72uPqFF8/s+TP3n0uMsuTWFW4LjRbxFrWw7UCNxY6XAdXSVd//XV3iugUIbcBc44B+8Use9rY79NCy+r2tOsUInn+Hjf6ZWu1KCbqWX2HMsO19/XfhJFg+8XH2eIIWnTB+FlX9/</vt:lpwstr>
  </property>
  <property fmtid="{D5CDD505-2E9C-101B-9397-08002B2CF9AE}" pid="48" name="x1ye=50">
    <vt:lpwstr>vzN6ElBZcqiyCxWNZFC1e9f2t4wtc1oYpSGNJZ8lNzLLvVFkC4qrkKylzv+2OE5HeI/rQ60TLYNTmt86XVfEaP2fHkPSYMuJEd5Q+34CzV65H5WVGsTjItEK2LSBJrQv44t3qqw2101lLn8w7REj6ybZZvgkxzkaGgGrzhNTk7EANMeYkeNtb57TUD/y5AOf8Rtsfi+aHutNzL7ZXwmjhs4EnfVy6ujkBOilBVsMAXvg8nt/RSvx2iTrie9gY1j</vt:lpwstr>
  </property>
  <property fmtid="{D5CDD505-2E9C-101B-9397-08002B2CF9AE}" pid="49" name="x1ye=51">
    <vt:lpwstr>16ZFUK2wucokXxOC9UDNFvVM0dQ6Sg3Wv1UKUr4bZjV7ODWZ2BB17rPb8XsH1+74dxRtTVkHp/94bD5Y/PYB6sLxXAiRfs4tkPs5ykYHmRpfVcfA2j017kO7y50Xo5ypmeezw1Zg5jvL+vRRCm2/Dn55WhgaILRM+V6YoiON5ZzRf7rz1MsD15/s7CXK9+IEk3Cb23kR/VvwrdfscghYd8cMfpBTx4ULjuBWvtqhU6Qy7YUHE6XvSFuqd/bCSMv</vt:lpwstr>
  </property>
  <property fmtid="{D5CDD505-2E9C-101B-9397-08002B2CF9AE}" pid="50" name="x1ye=52">
    <vt:lpwstr>HsOhMZBUYyBK/IeoQJp6mXEtQadqwbT9GHM9JODsS26htA44F5WsAHqYTqu58hpGFXkJwP4tetaj9U3TQhUekIL8BT1ROqeUi8+fGI6B6AZnJmYwR/yK55rrWMeuj5amBVSzWK3SZlCpTHxLCjNZZzivoaMhNMvqp/SV4oH+/2nEgotS6BRATxlYU5Zr9aPfBCkbHC7BGPnSfLqtJlco/L7TkLSEQDCke2CdMtP4ZaWbj5C+iid2T6iyIsQBlPS</vt:lpwstr>
  </property>
  <property fmtid="{D5CDD505-2E9C-101B-9397-08002B2CF9AE}" pid="51" name="x1ye=53">
    <vt:lpwstr>uTEWVc9rSsiyaL0Gx17wF+0kKbmauYbEOHyqRzb/or0FRmta16i9DKRJylW+vG07Q5ZdKOpjEvVB4FlRpiy6EIA6+/hgSHrjKL6FZK92/SIPZbBglvOI2+tm4P+/ZP9eQDmn7AyIGU6gYIXPfUQ1QJ73AWa+HV5kf3ChlWcKr1Si2uE3LDx0y4zk4RpyAXH6oCCTUft7kFNEizo6lI/OCO1D/8MXxzcbNGQ2xCTSvMsHi1TuPjtUeQ2ghxPxLDy</vt:lpwstr>
  </property>
  <property fmtid="{D5CDD505-2E9C-101B-9397-08002B2CF9AE}" pid="52" name="x1ye=54">
    <vt:lpwstr>Y3ylgUU9FTRiySi3A+x4P8heXf+oDKe9QLFNcJOI0/bQcv6SuNRw38FPu7rf6F7788aashNDVDuwLaxctsy7PhxkdnotfXm11pKe8oPxaB8VR0ODHUXfX/P/mU3074RvmMjsAKu1tEAgwheYMFlUbxMHe939L22a8Kz8p3pe7RgdZwXYej3rtrIx/Wgp4yoMmqZEhvTaEBrj8LYz0Lan0Hj6sgx6cyasb4b2xG4szQSfsE6ZmK1MMxtfu2ORyeu</vt:lpwstr>
  </property>
  <property fmtid="{D5CDD505-2E9C-101B-9397-08002B2CF9AE}" pid="53" name="x1ye=55">
    <vt:lpwstr>+tYjh1ZeAS+NDBeQsSSRBcHb0pSd1f/UUUlOOgwS/T8/m2/VenkT5/dXKP3fPx+Ff1XxBrB/CB6EgnqQElXc3jmVdLIV1yRDid6SPcK5/HoNa8//m2g51TDvfhB/i0r5UMEI877MVxW5qJPUDaDmLhSWqq8cceUKqaOmqQ4/LaRKzozGydPyuG8pkFowkwkGx5Kf6MgL+aHWZiFLmEx07UkrThH11sKOY5jOXwaTKCB1j5ZoHKLMzgeVSYOQEEJ</vt:lpwstr>
  </property>
  <property fmtid="{D5CDD505-2E9C-101B-9397-08002B2CF9AE}" pid="54" name="x1ye=56">
    <vt:lpwstr>hEcfidCZ094Aebzrq7HwhWXUxjx1oC9dofjrz5b0SamUHn1waq1n9Z6M6+4ZYd7qoxqZHx7m4guDs9LLzRzAHrcMD/h34J/vxPJdX99dgbOl1V0ZWgstjIfSHtrPAbHYDfv2U38IwTqlycIG0CD2m+J/m8aCRvh5BkHT7nleCw/fm93nqqqWmEZcagJwasTpw5fEaTVBXY4nh4ZR6W2rQe7jZm+ebASrHmiEjxEhQpvhRVAvaIC6p9NEp4pZIec</vt:lpwstr>
  </property>
  <property fmtid="{D5CDD505-2E9C-101B-9397-08002B2CF9AE}" pid="55" name="x1ye=57">
    <vt:lpwstr>1PYmlQGnm/S/60bUoKiy0qa9uv+rze3EOeehSN2W3Vn+c08cFZqhwm5DBj1VObjCZh9occvnLbof+e36enPbuDFAfCYmD4eC7Ncj57ib1k93M1l5KxAjTByJnAQ6MTduD6Y+k4cHY7ApDbZn27Zjx9jB4b6Hbfn4BNfuViwMikw7c6hQ7YDEtg2MLSJ7xaeu1EsoeYTjPtIMq/LNjT4PaC0RM4hvQBFkcXEXxkuwMhO+NvPrl+xo/NYbVZUcHBe</vt:lpwstr>
  </property>
  <property fmtid="{D5CDD505-2E9C-101B-9397-08002B2CF9AE}" pid="56" name="x1ye=58">
    <vt:lpwstr>1yeNdczE2mEs1ye6pLZFdrRsG7UI6gohFC35ANIc+rYSZSUC87rADKsyDz2g5asR1ny90mIo9OV5D+ZVxi3Kzbh1K6UJmMDxgIGKXfgVN3fPyhClPm1btc0P7zdjCL/J00emEBoH1MSuTnCJfB0QVBuffbYmc05UXwmFYXfShD++PLKy+/1o3VX9hTHQbh/STYFfx4eVpZ25+xnqsBTk3WZVo6xAabNZL0dxdQcx7tzA5XxeVzi2PmSY/X3PadR</vt:lpwstr>
  </property>
  <property fmtid="{D5CDD505-2E9C-101B-9397-08002B2CF9AE}" pid="57" name="x1ye=59">
    <vt:lpwstr>P2ezFtiMX1mwhuGH/SKHyoxp0L7JA/h00aSILBWmO9CSR4ZpVGnsRsf44znkSp8L5FXVz/7VNC9n89M49LOKLIJm5Oh/z/ua4po2xSP7vLwRyIfZU/MEDHVjZxIoQKB/RdTNa8ODDA9e49AaIIJVDd5/GLyATezc4UK5Dln0TjD0mE4w5yQ2fJtqJpE2EVsQLLsNZIpTG23C6GRY5jshlIjoDBCQQAQ41BDFpd1ZrpGa2JsfiqqXOD5v4aot/+5</vt:lpwstr>
  </property>
  <property fmtid="{D5CDD505-2E9C-101B-9397-08002B2CF9AE}" pid="58" name="x1ye=6">
    <vt:lpwstr>z0N2wD2pT62EgmYlX96FRO5+ihTGIWK0fra4eqsMy9GpzLoZMNGk5dMb53yMrLgLWy8hcA57e2b0WnAP9X6KdQhpNZrSAJE0GXcYmntknFKG49pKHYiVFEQ9vlul9Srp/ez80rdOEgEx48Ph7lEund5WHhckY3dNRtpeLuXJIOYZTvu5QXsEnxhOTCRXQBo7LbOB7uT0sqVM9dc6PSBUilIrp/98HigFCYAj9q+M5+KF6VMBY8S7wtT+9tKJNI5</vt:lpwstr>
  </property>
  <property fmtid="{D5CDD505-2E9C-101B-9397-08002B2CF9AE}" pid="59" name="x1ye=60">
    <vt:lpwstr>/cbSo+1/aj5x8HDMePGwfyDvtoga2DddaIZIYiFA2EujsmxqQic0yhJ8aWBFcidcYHWT3LzYcO8XPgMskgksWgzA+o0nouox0CZxVwoHPXR0pI1nkg/XMqVT3VUecUi1xyB0REN12dMg/vkEOa9LLUroeSM21PFN9zUxRRGV04noKPi4YNgtzwjwg8ErZI6I1Ifdy+mYi4UoEK9h9bVLT/fIG9CeiabWTbuO/KUxpzrq9IcDdYZ7qd9Pl2YhX1G</vt:lpwstr>
  </property>
  <property fmtid="{D5CDD505-2E9C-101B-9397-08002B2CF9AE}" pid="60" name="x1ye=61">
    <vt:lpwstr>Cm7sRNp16gXBHj+/McJaNgkSg1f43FkeVvlKy0Vgcu5TpHELHldDJrnDlAhT3yxjdZ+9VQ9W3tm5eSSAEjGGRjve0zA/d1Rq9Xwl7ctJTRX6KCSTOvgj5pOBF6UcnfTrel45ZIq/NjVgifO5eZaZWTXYKlgQTI3pM1CIOr3F1qmUg76hF5HCzVD4Ihtl7GBHtPm5HUqPageBTZKJb21k/KaY9tZ147IDUzgy9iVNQ4wdCaj3PF1GtxlhbP5fnYW</vt:lpwstr>
  </property>
  <property fmtid="{D5CDD505-2E9C-101B-9397-08002B2CF9AE}" pid="61" name="x1ye=62">
    <vt:lpwstr>76kN8GlWMrgx4PnH88epMMyPupBkvi/1/GRX9Eaf4C0tY+0nRss8zbZpod3iHQMPLox7tRlAkJyRJvGu6GAXVLZWKfLPxTfR5L+HHKsfTOWhy2/wwIQKyBAY1XEuXsGOmRnbuEK8Liby4hwujYRVjxgqvixXk2YmcS4COQTMIMfi35UcdgxCkohJ6F+e5ZkSk7TLKrkKXTf7e5FCrI7EMU0sTgVc6UlBVnDVHMFTUjJXRhjMdJf0sMYkxZO6l4p</vt:lpwstr>
  </property>
  <property fmtid="{D5CDD505-2E9C-101B-9397-08002B2CF9AE}" pid="62" name="x1ye=63">
    <vt:lpwstr>GiKyZJw7opplTbf/LLTd348Q3WVibNczYJpaI79b00rf5+PeYuPgvj+cMBqnDDudy9CwNLDLNb7qmuaBzao8xWng9wC+mIdhJQ00lIdRp3HaQp8IOlzLQCCuSAC8QJne/qABSGoditSvug9+lZWgz93Y+pFLoU8V0p5SV9wNpOQQ6RLMCk188RkOOCeIX+csaV3ypPaX1ddzuwkxw5khrR6xntk3R+VmvSbyCSeRQrEQTyN54wnXbErBevvcJ31</vt:lpwstr>
  </property>
  <property fmtid="{D5CDD505-2E9C-101B-9397-08002B2CF9AE}" pid="63" name="x1ye=64">
    <vt:lpwstr>LKBww9YT4hteGWqgo/54y8J5/RzJnzm01CVK0u+vN3RAcI/ed9bsTcC1p4KUXKXGRN2CaoiAOaC/QoZXYSXIZt4LarqSuIR26/otOC/VeJuv2/KKzv08lYnFdjLQ55YGEd2tL6Pjcuamf6f/zKgI/7HpYn/EnUP7HpZH9TDssB1Fw0eVIA0WkYPADi63ZO1HGNllYHH8VHmYGndNZ+fgTmn1rPFk1ZRmkUfKKBWuIbhb+IXJcTF9XAcSIGpjq8D</vt:lpwstr>
  </property>
  <property fmtid="{D5CDD505-2E9C-101B-9397-08002B2CF9AE}" pid="64" name="x1ye=65">
    <vt:lpwstr>vkrms6KfP8WytkiYjEuQCYlxe0lpNKMDkUQOpJ6zFIAo2XbXzT9294SL9zTLvq9IyHLUiTqDIKD2dNN8Yi22XAR2vUINYel22u/0RXn8ucw39YWYFlzXthMPFjdMk7wW6oIAgEFaKkjkKmgoyxzLgJcqb8D7xIOZNE2srCnwtyuPOFrFAKj1303Gw2yw/XmZ9WbYlBO2feu4QKXvw9Ov6575H6VOH1LsJuRt5OJhgad16EeGcAjtjUIZMa/kb0X</vt:lpwstr>
  </property>
  <property fmtid="{D5CDD505-2E9C-101B-9397-08002B2CF9AE}" pid="65" name="x1ye=66">
    <vt:lpwstr>Jsqjqg54HSzNFHIc40MfypD5toxemnfXUcVJFVfTgIemgIz5oJN5bN/rggHqKavo8vI22ngmOV2A/Q1Kh0TEltoQ+QFFLTeNZ6pyeQkIY7KeuzAWBNn3wtkMs5pJtcI0T/4A57I1ir21QJlCT97xLmsHd9tUW8puV0W9PffxWbRc6sUBBGF8SAxmHwBri7M8OlkcZl9Y9/A5VU5eY7dZJbecOOWKvT69lae2uaHDaWJZKvBZje1gQfYJa0br4Is</vt:lpwstr>
  </property>
  <property fmtid="{D5CDD505-2E9C-101B-9397-08002B2CF9AE}" pid="66" name="x1ye=67">
    <vt:lpwstr>EM29uREtaEjtMxNmsMdCg8ThENO35zRpr5RM96zGqMe7+ztjJIxsMYxzTo1cXk3EJ/GEkXVogt/Xot7+jnrcOeVdM6+YzPmoFfS/adyNtxChu/sc9Gqy9Ot7ObI72mLO2lprq0Rb2viTtopOerXLaxM39oh9K6Qtkr8VZh8jW9RJBAvFhdSo6r+4EzyqRLtYt/yUQftuK31YdOTw9a508uKjy3hJyKvu74DnE0auTvThn/zrrz73PCZKhQ8p9aN</vt:lpwstr>
  </property>
  <property fmtid="{D5CDD505-2E9C-101B-9397-08002B2CF9AE}" pid="67" name="x1ye=68">
    <vt:lpwstr>ozcn4lndQ3QTab1W3vUU6rmNrl/4IBE2lCGWJpk5x7HtkyLOjUCWQSV/SlubfB3HIpo7ZM/1lTmKjW4/4Z3FnxHr71vvwvrrTNPaOBP7SXgnN4QfcJCrVDR4kXSTksPwtgdQ6b7Cj0RzWPelwqV5XD6FAuyZLgtQXi9mq6n6ak50jx/Ef4NK2LsGKT/KbgHwc+JZtteKCBVXLnM8EHmB91ulawJUIYmg50uZoukwRpOIzAz+oLWGegwlNU6P4Ks</vt:lpwstr>
  </property>
  <property fmtid="{D5CDD505-2E9C-101B-9397-08002B2CF9AE}" pid="68" name="x1ye=69">
    <vt:lpwstr>0wt8EtjlTaORiSD1SdKahPYEcnweh1kBu1dKN708OYqUBNMen2rGlSI54wpz+9Au+WYmYDddgJngXAQm0Tm+41DT0TEeEVmncqLlX4z0nsluONfOMdpTNpnyK6Br7qSo/3skjUc8QMEWRSyWAwAZlI3Nheb5f48UnKakT0458dE+1TO5tWSxCIBFMqzmbqpmD6Qbaauy5tci2DwMK1sFUJe8SnOXg5ePluGAdv9Lhjs2ADiEHjrGYLcksgRxSGt</vt:lpwstr>
  </property>
  <property fmtid="{D5CDD505-2E9C-101B-9397-08002B2CF9AE}" pid="69" name="x1ye=7">
    <vt:lpwstr>H1hvvMPxzNTu1MMRCKj9thT5ErQe0mb37aMVnJYic77N9e2gFxQqpeRq2/D4Q9tEvxtY8/lKqC/20JpQsMWz9sJwHzIEuv4B/VQqQxbUwy+QkkmUzWyFJTvUiIWwB1+LjLdvjlSbTpXLhEUElv+ToeJcgoMhohnE18RZ5lZAXZuDviWP98IgbYEi9Cj8+OADSDhAiq8dANQXq4NhjAUK92qHwjhWuIK4nCdk0RK+uXhoi3lHnF8YV7GhmcaZIw6</vt:lpwstr>
  </property>
  <property fmtid="{D5CDD505-2E9C-101B-9397-08002B2CF9AE}" pid="70" name="x1ye=70">
    <vt:lpwstr>YknAPo6dMbYiYFyraZxC7NClQCaSbtWO3O7QU2qOG8frbLFdPTM5sLhx5dDnTJ3XoGsvqCX6ZpqprfrVJ8Xm8le4aYqBWepS1ogH8AxV0KKxL8PP9ZJYDWSrh4w4Ekif0jievU7cZskm4+jwHdLNWssI6NMgcSROX+rAOnKwGWN63ELUxlwRgJKhy+Y22mM6iYBGZmehAR3P4h4gEhySUbXv7hdkz/qVB6yKio42L+9Jm787wrUniEda5HA2Ikf</vt:lpwstr>
  </property>
  <property fmtid="{D5CDD505-2E9C-101B-9397-08002B2CF9AE}" pid="71" name="x1ye=71">
    <vt:lpwstr>IxOXZe+oERAU5VAcrjzc5n+jjs9ax3B3O9PQrb5vdcYLaDK5F+SuOOVwK3gUaACTOazbh0OnX5fG9Copu1q5veTeUdrXNySori49z8OSrfvC2I5XnNk1LgOk2wdQgU5iqB61ZZE8QVL1SeecvSDrgOm/lwXw4TJoDY69Oml7mzqGxOLVLAC5oPpujsy3ofiWx3vnJ0QxxgUU93qddjBkys7kxtNV/Uuy+jRWcdDHx3+tbgBUTIKZmLwd2kjSlYU</vt:lpwstr>
  </property>
  <property fmtid="{D5CDD505-2E9C-101B-9397-08002B2CF9AE}" pid="72" name="x1ye=72">
    <vt:lpwstr>V1AZ04L166TJ9uVQd3gPclpEjUsGhGOLonmpK8MgT+GskM3rWI14Rdy0Urmqz7vu6mBoZ2owPtEMhOet27947WR4vSFLDUvAsUaCIeUgew4s9ZMiFV4m8SsUX3Nm8WDwIy1KC4YFvVIKiAQPGSPL3lc/LJCgJPmdsEJdCqP3oIXI9tyzUIiATsldLgG94C2FJFg8eVLu7lN7s6Jht9owd5T0zq3BrLkVORO7fKN5MYZSrjrhv7owGyJCKVlY18H</vt:lpwstr>
  </property>
  <property fmtid="{D5CDD505-2E9C-101B-9397-08002B2CF9AE}" pid="73" name="x1ye=73">
    <vt:lpwstr>i1norgQgdYfK1LIAO7HTqogI9ggZzjmFj3lgGKN642ePQcg/5ZG16oCbihP5SujblCq2UIewK9fIBxeowOKzWonBYKKgbGhV3lJ+nVy602oNknutCHcNVTKvCu+MzZOo2EfqgPqOkADuYttXeyP4ORrfiVrSxPPHVUq6xqPeg3hvxp4/gCzRvWVTli4XUcH44g8XrX13dFDG6hQEnwydC4bTC9eVE9n56xPwyH7N22N/8q4WLQ0fnKKF4y1QVbL</vt:lpwstr>
  </property>
  <property fmtid="{D5CDD505-2E9C-101B-9397-08002B2CF9AE}" pid="74" name="x1ye=74">
    <vt:lpwstr>xwz0rnZ3WF6I0/pkbN7QcQLG49iOlfDsNyOP+VDgjcXiE1ZMEIhDrFfJ1ZU5xdiJbdFh7c6XCLk/1klmpKHHvv7u/OeKkS5B9VZz9fNeumBYUNpAODBfZloStoTtIAe6wykwI+vqg1KIgB4k2jXOgDO7WDPP3v33+eRCAQeEkAAA==</vt:lpwstr>
  </property>
  <property fmtid="{D5CDD505-2E9C-101B-9397-08002B2CF9AE}" pid="75" name="x1ye=8">
    <vt:lpwstr>YP5Jno8bRrQnI5NCpB/WDlMJLFWOFCSPUoIpQhnj03MjpXDkQD9VVoAyHr+f+4LTXP4YtF60Z5ct4FlD3j9fh3TWDpm4H+RFsKE3I5JwLPUTGAGwyJ64gGawFNrTHCo897/YnVU18Xix+S59VXhXBtjMygEa0lQt3zZmUWYTOOaJDK9q88na86uprXaaIyy8jbt31X7VMdmtb2WVeeQhSeUDVVym7d3WzI+/5/XOUWMqgIDKje4Lrjq4aw+Fv0m</vt:lpwstr>
  </property>
  <property fmtid="{D5CDD505-2E9C-101B-9397-08002B2CF9AE}" pid="76" name="x1ye=9">
    <vt:lpwstr>mGssW4bLcOUvwWfUwf5oXYF+zi/SN0zr+reNmWp1ZPQWvtUzlRU8Zl/6HN4wRs9yFMYtPEVKnIpXictUABwhPix2sQXZXz5uG0Th83kg32VkEdaUGy2dQVb9XKlVIjLJi6Vt55MKELL74m9AMMZ2lZrGNpvEOAKj9WyevvCXmKabLP2aNoJ+hXRVspmhVDLpOwYpwbsMXSxMOE2bMjcyweidEruHT8WfCoxtquKAiBn0YtX8hAZC8z3hdCXgKqj</vt:lpwstr>
  </property>
</Properties>
</file>